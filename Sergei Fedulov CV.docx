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70F" w:rsidRPr="00C37075" w:rsidRDefault="009A4742" w:rsidP="000809A0">
      <w:pPr>
        <w:pStyle w:val="Heading1"/>
        <w:spacing w:before="0"/>
        <w:rPr>
          <w:rFonts w:ascii="Arial" w:hAnsi="Arial" w:cs="Arial"/>
        </w:rPr>
      </w:pPr>
      <w:bookmarkStart w:id="0" w:name="_GoBack"/>
      <w:bookmarkEnd w:id="0"/>
      <w:r w:rsidRPr="00C37075">
        <w:rPr>
          <w:rFonts w:ascii="Arial" w:hAnsi="Arial" w:cs="Arial"/>
        </w:rPr>
        <w:t xml:space="preserve">Sergei </w:t>
      </w:r>
      <w:proofErr w:type="spellStart"/>
      <w:r w:rsidRPr="00C37075">
        <w:rPr>
          <w:rFonts w:ascii="Arial" w:hAnsi="Arial" w:cs="Arial"/>
        </w:rPr>
        <w:t>Fedulov</w:t>
      </w:r>
      <w:proofErr w:type="spellEnd"/>
    </w:p>
    <w:p w:rsidR="009A4742" w:rsidRPr="00C37075" w:rsidRDefault="009A4742" w:rsidP="009A4742">
      <w:pPr>
        <w:spacing w:after="0"/>
        <w:rPr>
          <w:rFonts w:ascii="Arial" w:hAnsi="Arial" w:cs="Arial"/>
          <w:sz w:val="20"/>
          <w:szCs w:val="20"/>
        </w:rPr>
      </w:pPr>
    </w:p>
    <w:p w:rsidR="007661A6" w:rsidRPr="00E32028" w:rsidRDefault="00524F42" w:rsidP="00E32028">
      <w:pPr>
        <w:pStyle w:val="NoSpacing"/>
        <w:contextualSpacing/>
        <w:rPr>
          <w:rFonts w:ascii="Arial" w:hAnsi="Arial" w:cs="Arial"/>
          <w:sz w:val="20"/>
          <w:szCs w:val="20"/>
        </w:rPr>
      </w:pPr>
      <w:r w:rsidRPr="00E32028">
        <w:rPr>
          <w:rFonts w:ascii="Arial" w:hAnsi="Arial" w:cs="Arial"/>
          <w:sz w:val="20"/>
          <w:szCs w:val="20"/>
        </w:rPr>
        <w:t xml:space="preserve">I am </w:t>
      </w:r>
      <w:r w:rsidR="00DA12E0">
        <w:rPr>
          <w:rFonts w:ascii="Arial" w:hAnsi="Arial" w:cs="Arial"/>
          <w:sz w:val="20"/>
          <w:szCs w:val="20"/>
        </w:rPr>
        <w:t>a</w:t>
      </w:r>
      <w:r w:rsidRPr="00E32028">
        <w:rPr>
          <w:rFonts w:ascii="Arial" w:hAnsi="Arial" w:cs="Arial"/>
          <w:sz w:val="20"/>
          <w:szCs w:val="20"/>
        </w:rPr>
        <w:t xml:space="preserve"> </w:t>
      </w:r>
      <w:r w:rsidR="00B348D9" w:rsidRPr="00E32028">
        <w:rPr>
          <w:rFonts w:ascii="Arial" w:hAnsi="Arial" w:cs="Arial"/>
          <w:sz w:val="20"/>
          <w:szCs w:val="20"/>
        </w:rPr>
        <w:t>Java D</w:t>
      </w:r>
      <w:r w:rsidR="009A4742" w:rsidRPr="00E32028">
        <w:rPr>
          <w:rFonts w:ascii="Arial" w:hAnsi="Arial" w:cs="Arial"/>
          <w:sz w:val="20"/>
          <w:szCs w:val="20"/>
        </w:rPr>
        <w:t xml:space="preserve">eveloper with </w:t>
      </w:r>
      <w:r w:rsidRPr="00E32028">
        <w:rPr>
          <w:rFonts w:ascii="Arial" w:hAnsi="Arial" w:cs="Arial"/>
          <w:sz w:val="20"/>
          <w:szCs w:val="20"/>
        </w:rPr>
        <w:t xml:space="preserve">over </w:t>
      </w:r>
      <w:r w:rsidR="009A4742" w:rsidRPr="00E32028">
        <w:rPr>
          <w:rFonts w:ascii="Arial" w:hAnsi="Arial" w:cs="Arial"/>
          <w:sz w:val="20"/>
          <w:szCs w:val="20"/>
        </w:rPr>
        <w:t>13 years of commercial</w:t>
      </w:r>
      <w:r w:rsidR="00B348D9" w:rsidRPr="00E32028">
        <w:rPr>
          <w:rFonts w:ascii="Arial" w:hAnsi="Arial" w:cs="Arial"/>
          <w:sz w:val="20"/>
          <w:szCs w:val="20"/>
        </w:rPr>
        <w:t xml:space="preserve"> experience</w:t>
      </w:r>
      <w:r w:rsidRPr="00E32028">
        <w:rPr>
          <w:rFonts w:ascii="Arial" w:hAnsi="Arial" w:cs="Arial"/>
          <w:sz w:val="20"/>
          <w:szCs w:val="20"/>
        </w:rPr>
        <w:t xml:space="preserve">, </w:t>
      </w:r>
      <w:r w:rsidR="00B348D9" w:rsidRPr="00E32028">
        <w:rPr>
          <w:rFonts w:ascii="Arial" w:hAnsi="Arial" w:cs="Arial"/>
          <w:sz w:val="20"/>
          <w:szCs w:val="20"/>
        </w:rPr>
        <w:t xml:space="preserve">with over 4 year </w:t>
      </w:r>
      <w:r w:rsidRPr="00E32028">
        <w:rPr>
          <w:rFonts w:ascii="Arial" w:hAnsi="Arial" w:cs="Arial"/>
          <w:sz w:val="20"/>
          <w:szCs w:val="20"/>
        </w:rPr>
        <w:t xml:space="preserve">working within the </w:t>
      </w:r>
      <w:r w:rsidR="007661A6" w:rsidRPr="00E32028">
        <w:rPr>
          <w:rFonts w:ascii="Arial" w:hAnsi="Arial" w:cs="Arial"/>
          <w:sz w:val="20"/>
          <w:szCs w:val="20"/>
        </w:rPr>
        <w:t xml:space="preserve">Front Office </w:t>
      </w:r>
      <w:r w:rsidRPr="00E32028">
        <w:rPr>
          <w:rFonts w:ascii="Arial" w:hAnsi="Arial" w:cs="Arial"/>
          <w:sz w:val="20"/>
          <w:szCs w:val="20"/>
        </w:rPr>
        <w:t>Investment Banking</w:t>
      </w:r>
      <w:r w:rsidR="00B348D9" w:rsidRPr="00E32028">
        <w:rPr>
          <w:rFonts w:ascii="Arial" w:hAnsi="Arial" w:cs="Arial"/>
          <w:sz w:val="20"/>
          <w:szCs w:val="20"/>
        </w:rPr>
        <w:t xml:space="preserve"> in Equities area</w:t>
      </w:r>
      <w:r w:rsidRPr="00E32028">
        <w:rPr>
          <w:rFonts w:ascii="Arial" w:hAnsi="Arial" w:cs="Arial"/>
          <w:sz w:val="20"/>
          <w:szCs w:val="20"/>
        </w:rPr>
        <w:t>.</w:t>
      </w:r>
      <w:r w:rsidR="00B348D9" w:rsidRPr="00E32028">
        <w:rPr>
          <w:rFonts w:ascii="Arial" w:hAnsi="Arial" w:cs="Arial"/>
          <w:sz w:val="20"/>
          <w:szCs w:val="20"/>
        </w:rPr>
        <w:t xml:space="preserve"> I have a wealth of experience of building</w:t>
      </w:r>
      <w:r w:rsidR="008A45F5" w:rsidRPr="00E32028">
        <w:rPr>
          <w:rFonts w:ascii="Arial" w:hAnsi="Arial" w:cs="Arial"/>
          <w:sz w:val="20"/>
          <w:szCs w:val="20"/>
        </w:rPr>
        <w:t xml:space="preserve"> and maintenance</w:t>
      </w:r>
      <w:r w:rsidR="00B348D9" w:rsidRPr="00E32028">
        <w:rPr>
          <w:rFonts w:ascii="Arial" w:hAnsi="Arial" w:cs="Arial"/>
          <w:sz w:val="20"/>
          <w:szCs w:val="20"/>
        </w:rPr>
        <w:t xml:space="preserve"> </w:t>
      </w:r>
      <w:r w:rsidR="008A45F5" w:rsidRPr="00E32028">
        <w:rPr>
          <w:rFonts w:ascii="Arial" w:hAnsi="Arial" w:cs="Arial"/>
          <w:sz w:val="20"/>
          <w:szCs w:val="20"/>
        </w:rPr>
        <w:t xml:space="preserve">real-time </w:t>
      </w:r>
      <w:r w:rsidR="007661A6" w:rsidRPr="00E32028">
        <w:rPr>
          <w:rFonts w:ascii="Arial" w:hAnsi="Arial" w:cs="Arial"/>
          <w:sz w:val="20"/>
          <w:szCs w:val="20"/>
        </w:rPr>
        <w:t>L</w:t>
      </w:r>
      <w:r w:rsidR="008A45F5" w:rsidRPr="00E32028">
        <w:rPr>
          <w:rFonts w:ascii="Arial" w:hAnsi="Arial" w:cs="Arial"/>
          <w:sz w:val="20"/>
          <w:szCs w:val="20"/>
        </w:rPr>
        <w:t xml:space="preserve">ow </w:t>
      </w:r>
      <w:r w:rsidR="007661A6" w:rsidRPr="00E32028">
        <w:rPr>
          <w:rFonts w:ascii="Arial" w:hAnsi="Arial" w:cs="Arial"/>
          <w:sz w:val="20"/>
          <w:szCs w:val="20"/>
        </w:rPr>
        <w:t>L</w:t>
      </w:r>
      <w:r w:rsidR="008A45F5" w:rsidRPr="00E32028">
        <w:rPr>
          <w:rFonts w:ascii="Arial" w:hAnsi="Arial" w:cs="Arial"/>
          <w:sz w:val="20"/>
          <w:szCs w:val="20"/>
        </w:rPr>
        <w:t xml:space="preserve">atency </w:t>
      </w:r>
      <w:r w:rsidR="007661A6" w:rsidRPr="00E32028">
        <w:rPr>
          <w:rFonts w:ascii="Arial" w:hAnsi="Arial" w:cs="Arial"/>
          <w:sz w:val="20"/>
          <w:szCs w:val="20"/>
        </w:rPr>
        <w:t>and High Throughput systems in Java. I have been working in multifunctional teams using Agile/Scrum methodology, delivering all parts of the project lifecycle, including design, development, testing, support and technically managing team of 4 developers.</w:t>
      </w:r>
    </w:p>
    <w:p w:rsidR="009A4742" w:rsidRPr="00E32028" w:rsidRDefault="009A4742" w:rsidP="00E32028">
      <w:pPr>
        <w:pStyle w:val="NoSpacing"/>
        <w:contextualSpacing/>
        <w:rPr>
          <w:rFonts w:ascii="Arial" w:hAnsi="Arial" w:cs="Arial"/>
          <w:sz w:val="20"/>
          <w:szCs w:val="20"/>
        </w:rPr>
      </w:pPr>
    </w:p>
    <w:p w:rsidR="00B348D9" w:rsidRPr="00E32028" w:rsidRDefault="00D6348E" w:rsidP="00E32028">
      <w:pPr>
        <w:pStyle w:val="NoSpacing"/>
        <w:contextualSpacing/>
        <w:rPr>
          <w:rFonts w:ascii="Arial" w:hAnsi="Arial" w:cs="Arial"/>
          <w:sz w:val="20"/>
          <w:szCs w:val="20"/>
        </w:rPr>
      </w:pPr>
      <w:r w:rsidRPr="00E32028">
        <w:rPr>
          <w:rFonts w:ascii="Arial" w:hAnsi="Arial" w:cs="Arial"/>
          <w:sz w:val="20"/>
          <w:szCs w:val="20"/>
        </w:rPr>
        <w:t xml:space="preserve">I have a good academic background in </w:t>
      </w:r>
      <w:r w:rsidR="00DB54C9" w:rsidRPr="00E32028">
        <w:rPr>
          <w:rFonts w:ascii="Arial" w:hAnsi="Arial" w:cs="Arial"/>
          <w:sz w:val="20"/>
          <w:szCs w:val="20"/>
        </w:rPr>
        <w:t>Mathematics and maintain an interest in Statistics, Stochastic Calculus and Financial Mathematics.</w:t>
      </w:r>
    </w:p>
    <w:p w:rsidR="000B1BC4" w:rsidRPr="00E32028" w:rsidRDefault="000B1BC4" w:rsidP="00E32028">
      <w:pPr>
        <w:spacing w:after="0" w:line="240" w:lineRule="auto"/>
        <w:contextualSpacing/>
        <w:rPr>
          <w:rFonts w:ascii="Arial" w:hAnsi="Arial" w:cs="Arial"/>
          <w:sz w:val="20"/>
          <w:szCs w:val="20"/>
        </w:rPr>
      </w:pPr>
    </w:p>
    <w:p w:rsidR="00C34CFB" w:rsidRPr="00E32028" w:rsidRDefault="00C4769D" w:rsidP="00E32028">
      <w:pPr>
        <w:spacing w:after="0" w:line="240" w:lineRule="auto"/>
        <w:contextualSpacing/>
        <w:rPr>
          <w:rStyle w:val="Strong"/>
          <w:rFonts w:ascii="Arial" w:hAnsi="Arial" w:cs="Arial"/>
          <w:sz w:val="20"/>
          <w:szCs w:val="20"/>
        </w:rPr>
      </w:pPr>
      <w:r w:rsidRPr="00E32028">
        <w:rPr>
          <w:rStyle w:val="Strong"/>
          <w:rFonts w:ascii="Arial" w:hAnsi="Arial" w:cs="Arial"/>
          <w:sz w:val="20"/>
          <w:szCs w:val="20"/>
        </w:rPr>
        <w:t>Technologies</w:t>
      </w:r>
    </w:p>
    <w:p w:rsidR="000809A0" w:rsidRPr="00E32028" w:rsidRDefault="000809A0" w:rsidP="00E32028">
      <w:pPr>
        <w:pStyle w:val="ListParagraph"/>
        <w:numPr>
          <w:ilvl w:val="0"/>
          <w:numId w:val="3"/>
        </w:numPr>
        <w:spacing w:after="0" w:line="240" w:lineRule="auto"/>
        <w:rPr>
          <w:rFonts w:ascii="Arial" w:hAnsi="Arial" w:cs="Arial"/>
          <w:bCs/>
          <w:sz w:val="20"/>
          <w:szCs w:val="20"/>
        </w:rPr>
      </w:pPr>
      <w:r w:rsidRPr="00E32028">
        <w:rPr>
          <w:rStyle w:val="Strong"/>
          <w:rFonts w:ascii="Arial" w:hAnsi="Arial" w:cs="Arial"/>
          <w:b w:val="0"/>
          <w:sz w:val="20"/>
          <w:szCs w:val="20"/>
        </w:rPr>
        <w:t>Core Java</w:t>
      </w:r>
      <w:r w:rsidR="00C34CFB" w:rsidRPr="00E32028">
        <w:rPr>
          <w:rStyle w:val="Strong"/>
          <w:rFonts w:ascii="Arial" w:hAnsi="Arial" w:cs="Arial"/>
          <w:b w:val="0"/>
          <w:sz w:val="20"/>
          <w:szCs w:val="20"/>
        </w:rPr>
        <w:t xml:space="preserve">: </w:t>
      </w:r>
      <w:r w:rsidRPr="00E32028">
        <w:rPr>
          <w:rFonts w:ascii="Arial" w:hAnsi="Arial" w:cs="Arial"/>
          <w:sz w:val="20"/>
          <w:szCs w:val="20"/>
        </w:rPr>
        <w:t>JDK 1.0-8.0</w:t>
      </w:r>
      <w:r w:rsidR="00C34CFB" w:rsidRPr="00E32028">
        <w:rPr>
          <w:rFonts w:ascii="Arial" w:hAnsi="Arial" w:cs="Arial"/>
          <w:sz w:val="20"/>
          <w:szCs w:val="20"/>
        </w:rPr>
        <w:t xml:space="preserve"> (</w:t>
      </w:r>
      <w:r w:rsidR="00C34CFB" w:rsidRPr="00E32028">
        <w:rPr>
          <w:rStyle w:val="Strong"/>
          <w:rFonts w:ascii="Arial" w:hAnsi="Arial" w:cs="Arial"/>
          <w:b w:val="0"/>
          <w:sz w:val="20"/>
          <w:szCs w:val="20"/>
        </w:rPr>
        <w:t>since 1999</w:t>
      </w:r>
      <w:r w:rsidR="00C34CFB" w:rsidRPr="00E32028">
        <w:rPr>
          <w:rFonts w:ascii="Arial" w:hAnsi="Arial" w:cs="Arial"/>
          <w:sz w:val="20"/>
          <w:szCs w:val="20"/>
        </w:rPr>
        <w:t>)</w:t>
      </w:r>
      <w:r w:rsidRPr="00E32028">
        <w:rPr>
          <w:rFonts w:ascii="Arial" w:hAnsi="Arial" w:cs="Arial"/>
          <w:sz w:val="20"/>
          <w:szCs w:val="20"/>
        </w:rPr>
        <w:t xml:space="preserve">, multithreading, </w:t>
      </w:r>
      <w:r w:rsidR="00C34CFB" w:rsidRPr="00E32028">
        <w:rPr>
          <w:rFonts w:ascii="Arial" w:hAnsi="Arial" w:cs="Arial"/>
          <w:sz w:val="20"/>
          <w:szCs w:val="20"/>
        </w:rPr>
        <w:t xml:space="preserve">performance tuning, </w:t>
      </w:r>
      <w:r w:rsidR="00F13D90" w:rsidRPr="00E32028">
        <w:rPr>
          <w:rFonts w:ascii="Arial" w:hAnsi="Arial" w:cs="Arial"/>
          <w:sz w:val="20"/>
          <w:szCs w:val="20"/>
        </w:rPr>
        <w:t xml:space="preserve">JDBC, </w:t>
      </w:r>
      <w:r w:rsidR="00C34CFB" w:rsidRPr="00E32028">
        <w:rPr>
          <w:rFonts w:ascii="Arial" w:hAnsi="Arial" w:cs="Arial"/>
          <w:sz w:val="20"/>
          <w:szCs w:val="20"/>
        </w:rPr>
        <w:t>Swing</w:t>
      </w:r>
      <w:r w:rsidRPr="00E32028">
        <w:rPr>
          <w:rFonts w:ascii="Arial" w:hAnsi="Arial" w:cs="Arial"/>
          <w:sz w:val="20"/>
          <w:szCs w:val="20"/>
        </w:rPr>
        <w:t>.</w:t>
      </w:r>
    </w:p>
    <w:p w:rsidR="00C34CFB" w:rsidRPr="00E32028" w:rsidRDefault="00C34CFB" w:rsidP="00E32028">
      <w:pPr>
        <w:pStyle w:val="ListParagraph"/>
        <w:numPr>
          <w:ilvl w:val="0"/>
          <w:numId w:val="3"/>
        </w:numPr>
        <w:spacing w:after="0" w:line="240" w:lineRule="auto"/>
        <w:rPr>
          <w:rFonts w:ascii="Arial" w:hAnsi="Arial" w:cs="Arial"/>
          <w:bCs/>
          <w:sz w:val="20"/>
          <w:szCs w:val="20"/>
        </w:rPr>
      </w:pPr>
      <w:r w:rsidRPr="00E32028">
        <w:rPr>
          <w:rFonts w:ascii="Arial" w:hAnsi="Arial" w:cs="Arial"/>
          <w:sz w:val="20"/>
          <w:szCs w:val="20"/>
        </w:rPr>
        <w:t>J2EE: Servlet &amp; JSP, EJB, JMS (MQ), JMX, JNDI</w:t>
      </w:r>
    </w:p>
    <w:p w:rsidR="00F84417" w:rsidRPr="00E32028" w:rsidRDefault="00F84417" w:rsidP="00E32028">
      <w:pPr>
        <w:pStyle w:val="ListParagraph"/>
        <w:numPr>
          <w:ilvl w:val="0"/>
          <w:numId w:val="3"/>
        </w:numPr>
        <w:spacing w:after="0" w:line="240" w:lineRule="auto"/>
        <w:rPr>
          <w:rStyle w:val="Strong"/>
          <w:rFonts w:ascii="Arial" w:hAnsi="Arial" w:cs="Arial"/>
          <w:b w:val="0"/>
          <w:sz w:val="20"/>
          <w:szCs w:val="20"/>
        </w:rPr>
      </w:pPr>
      <w:r w:rsidRPr="00E32028">
        <w:rPr>
          <w:rFonts w:ascii="Arial" w:hAnsi="Arial" w:cs="Arial"/>
          <w:sz w:val="20"/>
          <w:szCs w:val="20"/>
        </w:rPr>
        <w:t>Python</w:t>
      </w:r>
      <w:r w:rsidR="00432E9B" w:rsidRPr="00E32028">
        <w:rPr>
          <w:rFonts w:ascii="Arial" w:hAnsi="Arial" w:cs="Arial"/>
          <w:sz w:val="20"/>
          <w:szCs w:val="20"/>
        </w:rPr>
        <w:t>:</w:t>
      </w:r>
      <w:r w:rsidRPr="00E32028">
        <w:rPr>
          <w:rFonts w:ascii="Arial" w:hAnsi="Arial" w:cs="Arial"/>
          <w:sz w:val="20"/>
          <w:szCs w:val="20"/>
        </w:rPr>
        <w:t xml:space="preserve"> (since 2010)</w:t>
      </w:r>
    </w:p>
    <w:p w:rsidR="00C4769D" w:rsidRPr="00E32028" w:rsidRDefault="00C4769D" w:rsidP="00E32028">
      <w:pPr>
        <w:pStyle w:val="ListParagraph"/>
        <w:numPr>
          <w:ilvl w:val="0"/>
          <w:numId w:val="3"/>
        </w:numPr>
        <w:spacing w:after="0" w:line="240" w:lineRule="auto"/>
        <w:rPr>
          <w:rFonts w:ascii="Arial" w:hAnsi="Arial" w:cs="Arial"/>
          <w:bCs/>
          <w:sz w:val="20"/>
          <w:szCs w:val="20"/>
        </w:rPr>
      </w:pPr>
      <w:r w:rsidRPr="00E32028">
        <w:rPr>
          <w:rStyle w:val="Strong"/>
          <w:rFonts w:ascii="Arial" w:hAnsi="Arial" w:cs="Arial"/>
          <w:b w:val="0"/>
          <w:sz w:val="20"/>
          <w:szCs w:val="20"/>
        </w:rPr>
        <w:t xml:space="preserve">SQL: </w:t>
      </w:r>
      <w:r w:rsidRPr="00E32028">
        <w:rPr>
          <w:rFonts w:ascii="Arial" w:hAnsi="Arial" w:cs="Arial"/>
          <w:sz w:val="20"/>
          <w:szCs w:val="20"/>
        </w:rPr>
        <w:t xml:space="preserve">Sybase, </w:t>
      </w:r>
      <w:proofErr w:type="spellStart"/>
      <w:r w:rsidRPr="00E32028">
        <w:rPr>
          <w:rFonts w:ascii="Arial" w:hAnsi="Arial" w:cs="Arial"/>
          <w:sz w:val="20"/>
          <w:szCs w:val="20"/>
        </w:rPr>
        <w:t>MsSql</w:t>
      </w:r>
      <w:proofErr w:type="spellEnd"/>
      <w:r w:rsidRPr="00E32028">
        <w:rPr>
          <w:rFonts w:ascii="Arial" w:hAnsi="Arial" w:cs="Arial"/>
          <w:sz w:val="20"/>
          <w:szCs w:val="20"/>
        </w:rPr>
        <w:t xml:space="preserve"> (T-SQL), Oracle (PL/SQL), DB2 (SQL/PL), PostgreSQL, NoSQL (</w:t>
      </w:r>
      <w:proofErr w:type="spellStart"/>
      <w:r w:rsidRPr="00E32028">
        <w:rPr>
          <w:rFonts w:ascii="Arial" w:hAnsi="Arial" w:cs="Arial"/>
          <w:sz w:val="20"/>
          <w:szCs w:val="20"/>
        </w:rPr>
        <w:t>HBase</w:t>
      </w:r>
      <w:proofErr w:type="spellEnd"/>
      <w:r w:rsidRPr="00E32028">
        <w:rPr>
          <w:rFonts w:ascii="Arial" w:hAnsi="Arial" w:cs="Arial"/>
          <w:sz w:val="20"/>
          <w:szCs w:val="20"/>
        </w:rPr>
        <w:t>)</w:t>
      </w:r>
    </w:p>
    <w:p w:rsidR="00C4769D" w:rsidRPr="00E32028" w:rsidRDefault="00C4769D" w:rsidP="00E32028">
      <w:pPr>
        <w:pStyle w:val="ListParagraph"/>
        <w:numPr>
          <w:ilvl w:val="0"/>
          <w:numId w:val="3"/>
        </w:numPr>
        <w:spacing w:after="0" w:line="240" w:lineRule="auto"/>
        <w:rPr>
          <w:rFonts w:ascii="Arial" w:hAnsi="Arial" w:cs="Arial"/>
          <w:bCs/>
          <w:sz w:val="20"/>
          <w:szCs w:val="20"/>
        </w:rPr>
      </w:pPr>
      <w:r w:rsidRPr="00E32028">
        <w:rPr>
          <w:rFonts w:ascii="Arial" w:hAnsi="Arial" w:cs="Arial"/>
          <w:sz w:val="20"/>
          <w:szCs w:val="20"/>
        </w:rPr>
        <w:t xml:space="preserve">Spring 1.0-4.0, </w:t>
      </w:r>
      <w:proofErr w:type="spellStart"/>
      <w:r w:rsidRPr="00E32028">
        <w:rPr>
          <w:rFonts w:ascii="Arial" w:hAnsi="Arial" w:cs="Arial"/>
          <w:sz w:val="20"/>
          <w:szCs w:val="20"/>
        </w:rPr>
        <w:t>MyBatis</w:t>
      </w:r>
      <w:proofErr w:type="spellEnd"/>
      <w:r w:rsidRPr="00E32028">
        <w:rPr>
          <w:rFonts w:ascii="Arial" w:hAnsi="Arial" w:cs="Arial"/>
          <w:sz w:val="20"/>
          <w:szCs w:val="20"/>
        </w:rPr>
        <w:t>, Hibernate, Hadoop, AWS</w:t>
      </w:r>
      <w:r w:rsidR="00A04D7E" w:rsidRPr="00E32028">
        <w:rPr>
          <w:rFonts w:ascii="Arial" w:hAnsi="Arial" w:cs="Arial"/>
          <w:sz w:val="20"/>
          <w:szCs w:val="20"/>
        </w:rPr>
        <w:t>, LMAX Disruptor</w:t>
      </w:r>
    </w:p>
    <w:p w:rsidR="00F13D90" w:rsidRPr="00E32028" w:rsidRDefault="00C4769D" w:rsidP="00E32028">
      <w:pPr>
        <w:pStyle w:val="ListParagraph"/>
        <w:numPr>
          <w:ilvl w:val="0"/>
          <w:numId w:val="3"/>
        </w:numPr>
        <w:spacing w:after="0" w:line="240" w:lineRule="auto"/>
        <w:rPr>
          <w:rFonts w:ascii="Arial" w:hAnsi="Arial" w:cs="Arial"/>
          <w:bCs/>
          <w:sz w:val="20"/>
          <w:szCs w:val="20"/>
        </w:rPr>
      </w:pPr>
      <w:r w:rsidRPr="00E32028">
        <w:rPr>
          <w:rFonts w:ascii="Arial" w:hAnsi="Arial" w:cs="Arial"/>
          <w:bCs/>
          <w:sz w:val="20"/>
          <w:szCs w:val="20"/>
        </w:rPr>
        <w:t xml:space="preserve">JUnit, </w:t>
      </w:r>
      <w:proofErr w:type="spellStart"/>
      <w:r w:rsidR="00F13D90" w:rsidRPr="00E32028">
        <w:rPr>
          <w:rFonts w:ascii="Arial" w:hAnsi="Arial" w:cs="Arial"/>
          <w:bCs/>
          <w:sz w:val="20"/>
          <w:szCs w:val="20"/>
        </w:rPr>
        <w:t>Mockito</w:t>
      </w:r>
      <w:proofErr w:type="spellEnd"/>
      <w:r w:rsidR="00F13D90" w:rsidRPr="00E32028">
        <w:rPr>
          <w:rFonts w:ascii="Arial" w:hAnsi="Arial" w:cs="Arial"/>
          <w:bCs/>
          <w:sz w:val="20"/>
          <w:szCs w:val="20"/>
        </w:rPr>
        <w:t xml:space="preserve">, Easy Mock, </w:t>
      </w:r>
      <w:proofErr w:type="spellStart"/>
      <w:r w:rsidR="00F13D90" w:rsidRPr="00E32028">
        <w:rPr>
          <w:rFonts w:ascii="Arial" w:hAnsi="Arial" w:cs="Arial"/>
          <w:bCs/>
          <w:sz w:val="20"/>
          <w:szCs w:val="20"/>
        </w:rPr>
        <w:t>PowerMock</w:t>
      </w:r>
      <w:proofErr w:type="spellEnd"/>
      <w:r w:rsidR="00F13D90" w:rsidRPr="00E32028">
        <w:rPr>
          <w:rFonts w:ascii="Arial" w:hAnsi="Arial" w:cs="Arial"/>
          <w:bCs/>
          <w:sz w:val="20"/>
          <w:szCs w:val="20"/>
        </w:rPr>
        <w:t xml:space="preserve">, </w:t>
      </w:r>
      <w:proofErr w:type="spellStart"/>
      <w:r w:rsidR="00F13D90" w:rsidRPr="00E32028">
        <w:rPr>
          <w:rFonts w:ascii="Arial" w:hAnsi="Arial" w:cs="Arial"/>
          <w:bCs/>
          <w:sz w:val="20"/>
          <w:szCs w:val="20"/>
        </w:rPr>
        <w:t>JMock</w:t>
      </w:r>
      <w:proofErr w:type="spellEnd"/>
      <w:r w:rsidR="00F13D90" w:rsidRPr="00E32028">
        <w:rPr>
          <w:rFonts w:ascii="Arial" w:hAnsi="Arial" w:cs="Arial"/>
          <w:bCs/>
          <w:sz w:val="20"/>
          <w:szCs w:val="20"/>
        </w:rPr>
        <w:t>, Selenium</w:t>
      </w:r>
    </w:p>
    <w:p w:rsidR="00C34CFB" w:rsidRPr="00E32028" w:rsidRDefault="00C4769D" w:rsidP="00E32028">
      <w:pPr>
        <w:pStyle w:val="ListParagraph"/>
        <w:numPr>
          <w:ilvl w:val="0"/>
          <w:numId w:val="3"/>
        </w:numPr>
        <w:spacing w:after="0" w:line="240" w:lineRule="auto"/>
        <w:rPr>
          <w:rStyle w:val="Strong"/>
          <w:rFonts w:ascii="Arial" w:hAnsi="Arial" w:cs="Arial"/>
          <w:b w:val="0"/>
          <w:sz w:val="20"/>
          <w:szCs w:val="20"/>
        </w:rPr>
      </w:pPr>
      <w:r w:rsidRPr="00E32028">
        <w:rPr>
          <w:rStyle w:val="Strong"/>
          <w:rFonts w:ascii="Arial" w:hAnsi="Arial" w:cs="Arial"/>
          <w:b w:val="0"/>
          <w:sz w:val="20"/>
          <w:szCs w:val="20"/>
        </w:rPr>
        <w:t xml:space="preserve">Protocols: </w:t>
      </w:r>
      <w:r w:rsidR="00C34CFB" w:rsidRPr="00E32028">
        <w:rPr>
          <w:rStyle w:val="Strong"/>
          <w:rFonts w:ascii="Arial" w:hAnsi="Arial" w:cs="Arial"/>
          <w:b w:val="0"/>
          <w:sz w:val="20"/>
          <w:szCs w:val="20"/>
        </w:rPr>
        <w:t xml:space="preserve">REST, RMI, Apache Thrift, </w:t>
      </w:r>
      <w:r w:rsidR="008B5692" w:rsidRPr="00E32028">
        <w:rPr>
          <w:rStyle w:val="Strong"/>
          <w:rFonts w:ascii="Arial" w:hAnsi="Arial" w:cs="Arial"/>
          <w:b w:val="0"/>
          <w:sz w:val="20"/>
          <w:szCs w:val="20"/>
        </w:rPr>
        <w:t>FIX</w:t>
      </w:r>
      <w:r w:rsidR="008B5692">
        <w:rPr>
          <w:rStyle w:val="Strong"/>
          <w:rFonts w:ascii="Arial" w:hAnsi="Arial" w:cs="Arial"/>
          <w:b w:val="0"/>
          <w:sz w:val="20"/>
          <w:szCs w:val="20"/>
        </w:rPr>
        <w:t xml:space="preserve"> (</w:t>
      </w:r>
      <w:proofErr w:type="spellStart"/>
      <w:r w:rsidR="008B5692">
        <w:rPr>
          <w:rStyle w:val="Strong"/>
          <w:rFonts w:ascii="Arial" w:hAnsi="Arial" w:cs="Arial"/>
          <w:b w:val="0"/>
          <w:sz w:val="20"/>
          <w:szCs w:val="20"/>
        </w:rPr>
        <w:t>QuckFIX</w:t>
      </w:r>
      <w:proofErr w:type="spellEnd"/>
      <w:r w:rsidR="008B5692">
        <w:rPr>
          <w:rStyle w:val="Strong"/>
          <w:rFonts w:ascii="Arial" w:hAnsi="Arial" w:cs="Arial"/>
          <w:b w:val="0"/>
          <w:sz w:val="20"/>
          <w:szCs w:val="20"/>
        </w:rPr>
        <w:t>)</w:t>
      </w:r>
      <w:r w:rsidR="008B5692" w:rsidRPr="00E32028">
        <w:rPr>
          <w:rStyle w:val="Strong"/>
          <w:rFonts w:ascii="Arial" w:hAnsi="Arial" w:cs="Arial"/>
          <w:b w:val="0"/>
          <w:sz w:val="20"/>
          <w:szCs w:val="20"/>
        </w:rPr>
        <w:t xml:space="preserve">, </w:t>
      </w:r>
      <w:r w:rsidR="00C34CFB" w:rsidRPr="00E32028">
        <w:rPr>
          <w:rStyle w:val="Strong"/>
          <w:rFonts w:ascii="Arial" w:hAnsi="Arial" w:cs="Arial"/>
          <w:b w:val="0"/>
          <w:sz w:val="20"/>
          <w:szCs w:val="20"/>
        </w:rPr>
        <w:t xml:space="preserve">SOAP, </w:t>
      </w:r>
      <w:proofErr w:type="spellStart"/>
      <w:r w:rsidR="00C34CFB" w:rsidRPr="00E32028">
        <w:rPr>
          <w:rStyle w:val="Strong"/>
          <w:rFonts w:ascii="Arial" w:hAnsi="Arial" w:cs="Arial"/>
          <w:b w:val="0"/>
          <w:sz w:val="20"/>
          <w:szCs w:val="20"/>
        </w:rPr>
        <w:t>Corba</w:t>
      </w:r>
      <w:proofErr w:type="spellEnd"/>
    </w:p>
    <w:p w:rsidR="00F13D90" w:rsidRPr="00E32028" w:rsidRDefault="00F13D90" w:rsidP="00E32028">
      <w:pPr>
        <w:pStyle w:val="ListParagraph"/>
        <w:numPr>
          <w:ilvl w:val="0"/>
          <w:numId w:val="3"/>
        </w:numPr>
        <w:spacing w:after="0" w:line="240" w:lineRule="auto"/>
        <w:rPr>
          <w:rFonts w:ascii="Arial" w:hAnsi="Arial" w:cs="Arial"/>
          <w:bCs/>
          <w:sz w:val="20"/>
          <w:szCs w:val="20"/>
        </w:rPr>
      </w:pPr>
      <w:r w:rsidRPr="00E32028">
        <w:rPr>
          <w:rStyle w:val="Strong"/>
          <w:rFonts w:ascii="Arial" w:hAnsi="Arial" w:cs="Arial"/>
          <w:b w:val="0"/>
          <w:sz w:val="20"/>
          <w:szCs w:val="20"/>
        </w:rPr>
        <w:t xml:space="preserve">WEB: </w:t>
      </w:r>
      <w:r w:rsidRPr="00E32028">
        <w:rPr>
          <w:rFonts w:ascii="Arial" w:hAnsi="Arial" w:cs="Arial"/>
          <w:sz w:val="20"/>
          <w:szCs w:val="20"/>
        </w:rPr>
        <w:t>JavaScript (AJAX, jQuery), Spring WEB-MVC, XSLT, Tapestry</w:t>
      </w:r>
    </w:p>
    <w:p w:rsidR="00F13D90" w:rsidRPr="00E32028" w:rsidRDefault="00F13D90" w:rsidP="00E32028">
      <w:pPr>
        <w:pStyle w:val="ListParagraph"/>
        <w:numPr>
          <w:ilvl w:val="0"/>
          <w:numId w:val="3"/>
        </w:numPr>
        <w:spacing w:after="0" w:line="240" w:lineRule="auto"/>
        <w:rPr>
          <w:rFonts w:ascii="Arial" w:hAnsi="Arial" w:cs="Arial"/>
          <w:bCs/>
          <w:sz w:val="20"/>
          <w:szCs w:val="20"/>
        </w:rPr>
      </w:pPr>
      <w:r w:rsidRPr="00E32028">
        <w:rPr>
          <w:rFonts w:ascii="Arial" w:hAnsi="Arial" w:cs="Arial"/>
          <w:sz w:val="20"/>
          <w:szCs w:val="20"/>
        </w:rPr>
        <w:t>Unix/Linux, shell scripting, VMS</w:t>
      </w:r>
    </w:p>
    <w:p w:rsidR="00F13D90" w:rsidRPr="00E32028" w:rsidRDefault="00F13D90" w:rsidP="00E32028">
      <w:pPr>
        <w:pStyle w:val="ListParagraph"/>
        <w:numPr>
          <w:ilvl w:val="0"/>
          <w:numId w:val="3"/>
        </w:numPr>
        <w:spacing w:after="0" w:line="240" w:lineRule="auto"/>
        <w:rPr>
          <w:rFonts w:ascii="Arial" w:hAnsi="Arial" w:cs="Arial"/>
          <w:bCs/>
          <w:sz w:val="20"/>
          <w:szCs w:val="20"/>
        </w:rPr>
      </w:pPr>
      <w:r w:rsidRPr="00E32028">
        <w:rPr>
          <w:rFonts w:ascii="Arial" w:hAnsi="Arial" w:cs="Arial"/>
          <w:sz w:val="20"/>
          <w:szCs w:val="20"/>
        </w:rPr>
        <w:t>Scala, Pascal (since 1994)</w:t>
      </w:r>
    </w:p>
    <w:p w:rsidR="00C4769D" w:rsidRPr="00E32028" w:rsidRDefault="00C4769D" w:rsidP="00E32028">
      <w:pPr>
        <w:pStyle w:val="ListParagraph"/>
        <w:numPr>
          <w:ilvl w:val="0"/>
          <w:numId w:val="3"/>
        </w:numPr>
        <w:spacing w:after="0" w:line="240" w:lineRule="auto"/>
        <w:rPr>
          <w:rFonts w:ascii="Arial" w:hAnsi="Arial" w:cs="Arial"/>
          <w:bCs/>
          <w:sz w:val="20"/>
          <w:szCs w:val="20"/>
        </w:rPr>
      </w:pPr>
      <w:r w:rsidRPr="00E32028">
        <w:rPr>
          <w:rFonts w:ascii="Arial" w:hAnsi="Arial" w:cs="Arial"/>
          <w:sz w:val="20"/>
          <w:szCs w:val="20"/>
        </w:rPr>
        <w:t>Agile: XP (2003-2007), Scrum (since 2008)</w:t>
      </w:r>
    </w:p>
    <w:p w:rsidR="00F13D90" w:rsidRPr="00E32028" w:rsidRDefault="00C4769D" w:rsidP="00E32028">
      <w:pPr>
        <w:pStyle w:val="ListParagraph"/>
        <w:numPr>
          <w:ilvl w:val="0"/>
          <w:numId w:val="3"/>
        </w:numPr>
        <w:spacing w:after="0" w:line="240" w:lineRule="auto"/>
        <w:rPr>
          <w:rStyle w:val="Strong"/>
          <w:rFonts w:ascii="Arial" w:hAnsi="Arial" w:cs="Arial"/>
          <w:b w:val="0"/>
          <w:sz w:val="20"/>
          <w:szCs w:val="20"/>
        </w:rPr>
      </w:pPr>
      <w:r w:rsidRPr="00E32028">
        <w:rPr>
          <w:rFonts w:ascii="Arial" w:hAnsi="Arial" w:cs="Arial"/>
          <w:sz w:val="20"/>
          <w:szCs w:val="20"/>
        </w:rPr>
        <w:t xml:space="preserve">Apache Tomcat, Jetty, Web-logic, Maven, Ant, Apache Ivy, Jenkins, </w:t>
      </w:r>
      <w:proofErr w:type="spellStart"/>
      <w:r w:rsidRPr="00E32028">
        <w:rPr>
          <w:rFonts w:ascii="Arial" w:hAnsi="Arial" w:cs="Arial"/>
          <w:sz w:val="20"/>
          <w:szCs w:val="20"/>
        </w:rPr>
        <w:t>JMeter</w:t>
      </w:r>
      <w:proofErr w:type="spellEnd"/>
      <w:r w:rsidRPr="00E32028">
        <w:rPr>
          <w:rFonts w:ascii="Arial" w:hAnsi="Arial" w:cs="Arial"/>
          <w:sz w:val="20"/>
          <w:szCs w:val="20"/>
        </w:rPr>
        <w:t xml:space="preserve">, </w:t>
      </w:r>
      <w:proofErr w:type="spellStart"/>
      <w:r w:rsidRPr="00E32028">
        <w:rPr>
          <w:rFonts w:ascii="Arial" w:hAnsi="Arial" w:cs="Arial"/>
          <w:sz w:val="20"/>
          <w:szCs w:val="20"/>
        </w:rPr>
        <w:t>Liquibase</w:t>
      </w:r>
      <w:proofErr w:type="spellEnd"/>
      <w:r w:rsidRPr="00E32028">
        <w:rPr>
          <w:rFonts w:ascii="Arial" w:hAnsi="Arial" w:cs="Arial"/>
          <w:sz w:val="20"/>
          <w:szCs w:val="20"/>
        </w:rPr>
        <w:t>, GIT, SVN, Perforce, CVS</w:t>
      </w:r>
    </w:p>
    <w:p w:rsidR="000B1BC4" w:rsidRDefault="000B1BC4" w:rsidP="00E32028">
      <w:pPr>
        <w:spacing w:after="0" w:line="240" w:lineRule="auto"/>
        <w:contextualSpacing/>
        <w:rPr>
          <w:rFonts w:ascii="Arial" w:hAnsi="Arial" w:cs="Arial"/>
          <w:sz w:val="20"/>
          <w:szCs w:val="20"/>
        </w:rPr>
      </w:pPr>
    </w:p>
    <w:p w:rsidR="00EE5545" w:rsidRPr="00E32028" w:rsidRDefault="00EE5545" w:rsidP="00E32028">
      <w:pPr>
        <w:spacing w:after="0" w:line="240" w:lineRule="auto"/>
        <w:contextualSpacing/>
        <w:rPr>
          <w:rFonts w:ascii="Arial" w:hAnsi="Arial" w:cs="Arial"/>
          <w:sz w:val="20"/>
          <w:szCs w:val="20"/>
        </w:rPr>
      </w:pPr>
    </w:p>
    <w:p w:rsidR="009A4742" w:rsidRPr="00E32028" w:rsidRDefault="000B1BC4" w:rsidP="00E32028">
      <w:pPr>
        <w:spacing w:after="0" w:line="240" w:lineRule="auto"/>
        <w:contextualSpacing/>
        <w:rPr>
          <w:rFonts w:ascii="Arial" w:hAnsi="Arial" w:cs="Arial"/>
          <w:b/>
          <w:sz w:val="20"/>
          <w:szCs w:val="20"/>
        </w:rPr>
      </w:pPr>
      <w:r w:rsidRPr="00E32028">
        <w:rPr>
          <w:rFonts w:ascii="Arial" w:hAnsi="Arial" w:cs="Arial"/>
          <w:b/>
          <w:sz w:val="20"/>
          <w:szCs w:val="20"/>
        </w:rPr>
        <w:t>Employment History</w:t>
      </w:r>
    </w:p>
    <w:p w:rsidR="000B1BC4" w:rsidRPr="00E32028" w:rsidRDefault="000B1BC4" w:rsidP="00E32028">
      <w:pPr>
        <w:spacing w:after="0" w:line="240" w:lineRule="auto"/>
        <w:contextualSpacing/>
        <w:rPr>
          <w:rFonts w:ascii="Arial" w:hAnsi="Arial" w:cs="Arial"/>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0B1BC4" w:rsidRPr="00E32028" w:rsidTr="000B1BC4">
        <w:tc>
          <w:tcPr>
            <w:tcW w:w="5094" w:type="dxa"/>
          </w:tcPr>
          <w:p w:rsidR="000B1BC4" w:rsidRPr="00E32028" w:rsidRDefault="000B1BC4" w:rsidP="00E32028">
            <w:pPr>
              <w:contextualSpacing/>
              <w:rPr>
                <w:rFonts w:ascii="Arial" w:hAnsi="Arial" w:cs="Arial"/>
                <w:b/>
                <w:sz w:val="20"/>
                <w:szCs w:val="20"/>
              </w:rPr>
            </w:pPr>
            <w:r w:rsidRPr="00E32028">
              <w:rPr>
                <w:rFonts w:ascii="Arial" w:hAnsi="Arial" w:cs="Arial"/>
                <w:b/>
                <w:sz w:val="20"/>
                <w:szCs w:val="20"/>
              </w:rPr>
              <w:t xml:space="preserve">UBS AG, </w:t>
            </w:r>
            <w:r w:rsidRPr="00E32028">
              <w:rPr>
                <w:rFonts w:ascii="Arial" w:hAnsi="Arial" w:cs="Arial"/>
                <w:sz w:val="20"/>
                <w:szCs w:val="20"/>
              </w:rPr>
              <w:t>London</w:t>
            </w:r>
          </w:p>
        </w:tc>
        <w:tc>
          <w:tcPr>
            <w:tcW w:w="5094" w:type="dxa"/>
          </w:tcPr>
          <w:p w:rsidR="000B1BC4" w:rsidRPr="00E32028" w:rsidRDefault="000B1BC4" w:rsidP="00E32028">
            <w:pPr>
              <w:contextualSpacing/>
              <w:jc w:val="right"/>
              <w:rPr>
                <w:rFonts w:ascii="Arial" w:hAnsi="Arial" w:cs="Arial"/>
                <w:b/>
                <w:sz w:val="20"/>
                <w:szCs w:val="20"/>
              </w:rPr>
            </w:pPr>
            <w:r w:rsidRPr="00E32028">
              <w:rPr>
                <w:rFonts w:ascii="Arial" w:hAnsi="Arial" w:cs="Arial"/>
                <w:b/>
                <w:sz w:val="20"/>
                <w:szCs w:val="20"/>
              </w:rPr>
              <w:t xml:space="preserve">Nov 2014 </w:t>
            </w:r>
            <w:r w:rsidR="00E02404" w:rsidRPr="00E32028">
              <w:rPr>
                <w:rFonts w:ascii="Arial" w:hAnsi="Arial" w:cs="Arial"/>
                <w:b/>
                <w:sz w:val="20"/>
                <w:szCs w:val="20"/>
              </w:rPr>
              <w:t>–</w:t>
            </w:r>
            <w:r w:rsidRPr="00E32028">
              <w:rPr>
                <w:rFonts w:ascii="Arial" w:hAnsi="Arial" w:cs="Arial"/>
                <w:b/>
                <w:sz w:val="20"/>
                <w:szCs w:val="20"/>
              </w:rPr>
              <w:t xml:space="preserve"> present</w:t>
            </w:r>
          </w:p>
        </w:tc>
      </w:tr>
    </w:tbl>
    <w:p w:rsidR="000B1BC4" w:rsidRPr="00E32028" w:rsidRDefault="000B1BC4" w:rsidP="00E32028">
      <w:pPr>
        <w:spacing w:after="0" w:line="240" w:lineRule="auto"/>
        <w:contextualSpacing/>
        <w:rPr>
          <w:rFonts w:ascii="Arial" w:hAnsi="Arial" w:cs="Arial"/>
          <w:sz w:val="20"/>
          <w:szCs w:val="20"/>
        </w:rPr>
      </w:pPr>
      <w:r w:rsidRPr="00E32028">
        <w:rPr>
          <w:rFonts w:ascii="Arial" w:hAnsi="Arial" w:cs="Arial"/>
          <w:b/>
          <w:sz w:val="20"/>
          <w:szCs w:val="20"/>
        </w:rPr>
        <w:t>Senior Java developer</w:t>
      </w:r>
      <w:r w:rsidR="00E02404" w:rsidRPr="00E32028">
        <w:rPr>
          <w:rFonts w:ascii="Arial" w:hAnsi="Arial" w:cs="Arial"/>
          <w:b/>
          <w:sz w:val="20"/>
          <w:szCs w:val="20"/>
        </w:rPr>
        <w:t xml:space="preserve"> at Cash Equities</w:t>
      </w:r>
      <w:r w:rsidR="00A04D7E" w:rsidRPr="00E32028">
        <w:rPr>
          <w:rFonts w:ascii="Arial" w:hAnsi="Arial" w:cs="Arial"/>
          <w:b/>
          <w:sz w:val="20"/>
          <w:szCs w:val="20"/>
        </w:rPr>
        <w:t xml:space="preserve"> </w:t>
      </w:r>
      <w:r w:rsidR="00A04D7E" w:rsidRPr="00E32028">
        <w:rPr>
          <w:rFonts w:ascii="Arial" w:hAnsi="Arial" w:cs="Arial"/>
          <w:sz w:val="20"/>
          <w:szCs w:val="20"/>
        </w:rPr>
        <w:t>(Contract)</w:t>
      </w:r>
    </w:p>
    <w:p w:rsidR="00481DE8" w:rsidRPr="00E32028" w:rsidRDefault="000B1BC4" w:rsidP="00E32028">
      <w:pPr>
        <w:snapToGrid w:val="0"/>
        <w:spacing w:after="0" w:line="240" w:lineRule="auto"/>
        <w:contextualSpacing/>
        <w:jc w:val="both"/>
        <w:rPr>
          <w:rStyle w:val="graytextbold"/>
          <w:rFonts w:ascii="Arial" w:hAnsi="Arial" w:cs="Arial"/>
          <w:sz w:val="20"/>
          <w:szCs w:val="20"/>
        </w:rPr>
      </w:pPr>
      <w:r w:rsidRPr="00E32028">
        <w:rPr>
          <w:rStyle w:val="graytextbold"/>
          <w:rFonts w:ascii="Arial" w:hAnsi="Arial" w:cs="Arial"/>
          <w:sz w:val="20"/>
          <w:szCs w:val="20"/>
        </w:rPr>
        <w:t xml:space="preserve">I am working in a front office team </w:t>
      </w:r>
      <w:r w:rsidR="00BC2790" w:rsidRPr="00E32028">
        <w:rPr>
          <w:rStyle w:val="graytextbold"/>
          <w:rFonts w:ascii="Arial" w:hAnsi="Arial" w:cs="Arial"/>
          <w:sz w:val="20"/>
          <w:szCs w:val="20"/>
        </w:rPr>
        <w:t xml:space="preserve">of 15 people developing the Order Portfolio Execution Reporting and Analysis system (OPERA), which is the global portfolio trading and order management system for UBS. The system is the </w:t>
      </w:r>
      <w:r w:rsidR="008A5BE1">
        <w:rPr>
          <w:rStyle w:val="graytextbold"/>
          <w:rFonts w:ascii="Arial" w:hAnsi="Arial" w:cs="Arial"/>
          <w:sz w:val="20"/>
          <w:szCs w:val="20"/>
        </w:rPr>
        <w:t>third</w:t>
      </w:r>
      <w:r w:rsidR="00BC2790" w:rsidRPr="00E32028">
        <w:rPr>
          <w:rStyle w:val="graytextbold"/>
          <w:rFonts w:ascii="Arial" w:hAnsi="Arial" w:cs="Arial"/>
          <w:sz w:val="20"/>
          <w:szCs w:val="20"/>
        </w:rPr>
        <w:t xml:space="preserve"> biggest Equity portfolio trading platform on the market, processing over 15K orders and 600K executions per day</w:t>
      </w:r>
      <w:r w:rsidR="00B67FA7" w:rsidRPr="00E32028">
        <w:rPr>
          <w:rStyle w:val="graytextbold"/>
          <w:rFonts w:ascii="Arial" w:hAnsi="Arial" w:cs="Arial"/>
          <w:sz w:val="20"/>
          <w:szCs w:val="20"/>
        </w:rPr>
        <w:t>, working 24/6 worldwide</w:t>
      </w:r>
      <w:r w:rsidR="00BC2790" w:rsidRPr="00E32028">
        <w:rPr>
          <w:rStyle w:val="graytextbold"/>
          <w:rFonts w:ascii="Arial" w:hAnsi="Arial" w:cs="Arial"/>
          <w:sz w:val="20"/>
          <w:szCs w:val="20"/>
        </w:rPr>
        <w:t>.</w:t>
      </w:r>
    </w:p>
    <w:p w:rsidR="00010889" w:rsidRPr="00E32028" w:rsidRDefault="006174CC" w:rsidP="00E32028">
      <w:pPr>
        <w:snapToGrid w:val="0"/>
        <w:spacing w:after="0" w:line="240" w:lineRule="auto"/>
        <w:contextualSpacing/>
        <w:jc w:val="both"/>
        <w:rPr>
          <w:rStyle w:val="graytextbold"/>
          <w:rFonts w:ascii="Arial" w:hAnsi="Arial" w:cs="Arial"/>
          <w:sz w:val="20"/>
          <w:szCs w:val="20"/>
        </w:rPr>
      </w:pPr>
      <w:r w:rsidRPr="00E32028">
        <w:rPr>
          <w:rStyle w:val="graytextbold"/>
          <w:rFonts w:ascii="Arial" w:hAnsi="Arial" w:cs="Arial"/>
          <w:sz w:val="20"/>
          <w:szCs w:val="20"/>
        </w:rPr>
        <w:t>I am d</w:t>
      </w:r>
      <w:r w:rsidR="00481DE8" w:rsidRPr="00E32028">
        <w:rPr>
          <w:rStyle w:val="graytextbold"/>
          <w:rFonts w:ascii="Arial" w:hAnsi="Arial" w:cs="Arial"/>
          <w:sz w:val="20"/>
          <w:szCs w:val="20"/>
        </w:rPr>
        <w:t>eveloping</w:t>
      </w:r>
      <w:r w:rsidR="000B1BC4" w:rsidRPr="00E32028">
        <w:rPr>
          <w:rStyle w:val="graytextbold"/>
          <w:rFonts w:ascii="Arial" w:hAnsi="Arial" w:cs="Arial"/>
          <w:sz w:val="20"/>
          <w:szCs w:val="20"/>
        </w:rPr>
        <w:t xml:space="preserve"> and </w:t>
      </w:r>
      <w:r w:rsidRPr="00E32028">
        <w:rPr>
          <w:rStyle w:val="graytextbold"/>
          <w:rFonts w:ascii="Arial" w:hAnsi="Arial" w:cs="Arial"/>
          <w:sz w:val="20"/>
          <w:szCs w:val="20"/>
        </w:rPr>
        <w:t>optimizing</w:t>
      </w:r>
      <w:r w:rsidR="000B1BC4" w:rsidRPr="00E32028">
        <w:rPr>
          <w:rStyle w:val="graytextbold"/>
          <w:rFonts w:ascii="Arial" w:hAnsi="Arial" w:cs="Arial"/>
          <w:sz w:val="20"/>
          <w:szCs w:val="20"/>
        </w:rPr>
        <w:t xml:space="preserve"> the existing trading pl</w:t>
      </w:r>
      <w:r w:rsidR="00481DE8" w:rsidRPr="00E32028">
        <w:rPr>
          <w:rStyle w:val="graytextbold"/>
          <w:rFonts w:ascii="Arial" w:hAnsi="Arial" w:cs="Arial"/>
          <w:sz w:val="20"/>
          <w:szCs w:val="20"/>
        </w:rPr>
        <w:t>atfor</w:t>
      </w:r>
      <w:r w:rsidR="00010889" w:rsidRPr="00E32028">
        <w:rPr>
          <w:rStyle w:val="graytextbold"/>
          <w:rFonts w:ascii="Arial" w:hAnsi="Arial" w:cs="Arial"/>
          <w:sz w:val="20"/>
          <w:szCs w:val="20"/>
        </w:rPr>
        <w:t>m</w:t>
      </w:r>
      <w:r w:rsidR="00481DE8" w:rsidRPr="00E32028">
        <w:rPr>
          <w:rStyle w:val="graytextbold"/>
          <w:rFonts w:ascii="Arial" w:hAnsi="Arial" w:cs="Arial"/>
          <w:sz w:val="20"/>
          <w:szCs w:val="20"/>
        </w:rPr>
        <w:t xml:space="preserve"> </w:t>
      </w:r>
      <w:r w:rsidR="008A5BE1">
        <w:rPr>
          <w:rStyle w:val="graytextbold"/>
          <w:rFonts w:ascii="Arial" w:hAnsi="Arial" w:cs="Arial"/>
          <w:sz w:val="20"/>
          <w:szCs w:val="20"/>
        </w:rPr>
        <w:t>containing</w:t>
      </w:r>
      <w:r w:rsidR="000B1BC4" w:rsidRPr="00E32028">
        <w:rPr>
          <w:rStyle w:val="graytextbold"/>
          <w:rFonts w:ascii="Arial" w:hAnsi="Arial" w:cs="Arial"/>
          <w:sz w:val="20"/>
          <w:szCs w:val="20"/>
        </w:rPr>
        <w:t xml:space="preserve"> </w:t>
      </w:r>
      <w:r w:rsidR="00481DE8" w:rsidRPr="00E32028">
        <w:rPr>
          <w:rStyle w:val="graytextbold"/>
          <w:rFonts w:ascii="Arial" w:hAnsi="Arial" w:cs="Arial"/>
          <w:sz w:val="20"/>
          <w:szCs w:val="20"/>
        </w:rPr>
        <w:t xml:space="preserve">over </w:t>
      </w:r>
      <w:r w:rsidR="000B1BC4" w:rsidRPr="00E32028">
        <w:rPr>
          <w:rStyle w:val="graytextbold"/>
          <w:rFonts w:ascii="Arial" w:hAnsi="Arial" w:cs="Arial"/>
          <w:sz w:val="20"/>
          <w:szCs w:val="20"/>
        </w:rPr>
        <w:t>5</w:t>
      </w:r>
      <w:r w:rsidR="00481DE8" w:rsidRPr="00E32028">
        <w:rPr>
          <w:rStyle w:val="graytextbold"/>
          <w:rFonts w:ascii="Arial" w:hAnsi="Arial" w:cs="Arial"/>
          <w:sz w:val="20"/>
          <w:szCs w:val="20"/>
        </w:rPr>
        <w:t xml:space="preserve">00K lines of Core Java and </w:t>
      </w:r>
      <w:r w:rsidR="000B1BC4" w:rsidRPr="00E32028">
        <w:rPr>
          <w:rStyle w:val="graytextbold"/>
          <w:rFonts w:ascii="Arial" w:hAnsi="Arial" w:cs="Arial"/>
          <w:sz w:val="20"/>
          <w:szCs w:val="20"/>
        </w:rPr>
        <w:t xml:space="preserve">T-SQL </w:t>
      </w:r>
      <w:r w:rsidR="00481DE8" w:rsidRPr="00E32028">
        <w:rPr>
          <w:rStyle w:val="graytextbold"/>
          <w:rFonts w:ascii="Arial" w:hAnsi="Arial" w:cs="Arial"/>
          <w:sz w:val="20"/>
          <w:szCs w:val="20"/>
        </w:rPr>
        <w:t>stored procedures</w:t>
      </w:r>
      <w:r w:rsidR="008A5BE1">
        <w:rPr>
          <w:rStyle w:val="graytextbold"/>
          <w:rFonts w:ascii="Arial" w:hAnsi="Arial" w:cs="Arial"/>
          <w:sz w:val="20"/>
          <w:szCs w:val="20"/>
        </w:rPr>
        <w:t xml:space="preserve"> code</w:t>
      </w:r>
      <w:r w:rsidR="00481DE8" w:rsidRPr="00E32028">
        <w:rPr>
          <w:rStyle w:val="graytextbold"/>
          <w:rFonts w:ascii="Arial" w:hAnsi="Arial" w:cs="Arial"/>
          <w:sz w:val="20"/>
          <w:szCs w:val="20"/>
        </w:rPr>
        <w:t xml:space="preserve">. Working on </w:t>
      </w:r>
      <w:r w:rsidRPr="00E32028">
        <w:rPr>
          <w:rStyle w:val="graytextbold"/>
          <w:rFonts w:ascii="Arial" w:hAnsi="Arial" w:cs="Arial"/>
          <w:sz w:val="20"/>
          <w:szCs w:val="20"/>
        </w:rPr>
        <w:t>interfaces</w:t>
      </w:r>
      <w:r w:rsidR="00481DE8" w:rsidRPr="00E32028">
        <w:rPr>
          <w:rStyle w:val="graytextbold"/>
          <w:rFonts w:ascii="Arial" w:hAnsi="Arial" w:cs="Arial"/>
          <w:sz w:val="20"/>
          <w:szCs w:val="20"/>
        </w:rPr>
        <w:t xml:space="preserve"> </w:t>
      </w:r>
      <w:r w:rsidR="00010889" w:rsidRPr="00E32028">
        <w:rPr>
          <w:rStyle w:val="graytextbold"/>
          <w:rFonts w:ascii="Arial" w:hAnsi="Arial" w:cs="Arial"/>
          <w:sz w:val="20"/>
          <w:szCs w:val="20"/>
        </w:rPr>
        <w:t>to</w:t>
      </w:r>
      <w:r w:rsidR="00481DE8" w:rsidRPr="00E32028">
        <w:rPr>
          <w:rStyle w:val="graytextbold"/>
          <w:rFonts w:ascii="Arial" w:hAnsi="Arial" w:cs="Arial"/>
          <w:sz w:val="20"/>
          <w:szCs w:val="20"/>
        </w:rPr>
        <w:t xml:space="preserve"> many external upstream/downstream systems</w:t>
      </w:r>
      <w:r w:rsidR="00B67FA7" w:rsidRPr="00E32028">
        <w:rPr>
          <w:rStyle w:val="graytextbold"/>
          <w:rFonts w:ascii="Arial" w:hAnsi="Arial" w:cs="Arial"/>
          <w:sz w:val="20"/>
          <w:szCs w:val="20"/>
        </w:rPr>
        <w:t xml:space="preserve"> using different </w:t>
      </w:r>
      <w:r w:rsidRPr="00E32028">
        <w:rPr>
          <w:rStyle w:val="graytextbold"/>
          <w:rFonts w:ascii="Arial" w:hAnsi="Arial" w:cs="Arial"/>
          <w:sz w:val="20"/>
          <w:szCs w:val="20"/>
        </w:rPr>
        <w:t>transport/</w:t>
      </w:r>
      <w:r w:rsidR="00B67FA7" w:rsidRPr="00E32028">
        <w:rPr>
          <w:rStyle w:val="graytextbold"/>
          <w:rFonts w:ascii="Arial" w:hAnsi="Arial" w:cs="Arial"/>
          <w:sz w:val="20"/>
          <w:szCs w:val="20"/>
        </w:rPr>
        <w:t>protocols including FIX</w:t>
      </w:r>
      <w:r w:rsidR="00E32028" w:rsidRPr="00E32028">
        <w:rPr>
          <w:rStyle w:val="graytextbold"/>
          <w:rFonts w:ascii="Arial" w:hAnsi="Arial" w:cs="Arial"/>
          <w:sz w:val="20"/>
          <w:szCs w:val="20"/>
        </w:rPr>
        <w:t xml:space="preserve"> (</w:t>
      </w:r>
      <w:proofErr w:type="spellStart"/>
      <w:r w:rsidR="00E32028" w:rsidRPr="00E32028">
        <w:rPr>
          <w:rStyle w:val="graytextbold"/>
          <w:rFonts w:ascii="Arial" w:hAnsi="Arial" w:cs="Arial"/>
          <w:sz w:val="20"/>
          <w:szCs w:val="20"/>
        </w:rPr>
        <w:t>QuckFIX</w:t>
      </w:r>
      <w:proofErr w:type="spellEnd"/>
      <w:r w:rsidRPr="00E32028">
        <w:rPr>
          <w:rStyle w:val="graytextbold"/>
          <w:rFonts w:ascii="Arial" w:hAnsi="Arial" w:cs="Arial"/>
          <w:sz w:val="20"/>
          <w:szCs w:val="20"/>
        </w:rPr>
        <w:t>)</w:t>
      </w:r>
      <w:r w:rsidR="00B67FA7" w:rsidRPr="00E32028">
        <w:rPr>
          <w:rStyle w:val="graytextbold"/>
          <w:rFonts w:ascii="Arial" w:hAnsi="Arial" w:cs="Arial"/>
          <w:sz w:val="20"/>
          <w:szCs w:val="20"/>
        </w:rPr>
        <w:t xml:space="preserve">, MQ, </w:t>
      </w:r>
      <w:proofErr w:type="spellStart"/>
      <w:r w:rsidR="00B67FA7" w:rsidRPr="00E32028">
        <w:rPr>
          <w:rStyle w:val="graytextbold"/>
          <w:rFonts w:ascii="Arial" w:hAnsi="Arial" w:cs="Arial"/>
          <w:sz w:val="20"/>
          <w:szCs w:val="20"/>
        </w:rPr>
        <w:t>Corba</w:t>
      </w:r>
      <w:proofErr w:type="spellEnd"/>
      <w:r w:rsidR="00B67FA7" w:rsidRPr="00E32028">
        <w:rPr>
          <w:rStyle w:val="graytextbold"/>
          <w:rFonts w:ascii="Arial" w:hAnsi="Arial" w:cs="Arial"/>
          <w:sz w:val="20"/>
          <w:szCs w:val="20"/>
        </w:rPr>
        <w:t xml:space="preserve"> and proprietary</w:t>
      </w:r>
      <w:r w:rsidRPr="00E32028">
        <w:rPr>
          <w:rStyle w:val="graytextbold"/>
          <w:rFonts w:ascii="Arial" w:hAnsi="Arial" w:cs="Arial"/>
          <w:sz w:val="20"/>
          <w:szCs w:val="20"/>
        </w:rPr>
        <w:t xml:space="preserve"> binary protocols.</w:t>
      </w:r>
    </w:p>
    <w:p w:rsidR="00481DE8" w:rsidRPr="00E32028" w:rsidRDefault="00010889" w:rsidP="00E32028">
      <w:pPr>
        <w:pStyle w:val="ListParagraph"/>
        <w:numPr>
          <w:ilvl w:val="0"/>
          <w:numId w:val="4"/>
        </w:numPr>
        <w:snapToGrid w:val="0"/>
        <w:spacing w:after="0" w:line="240" w:lineRule="auto"/>
        <w:jc w:val="both"/>
        <w:rPr>
          <w:rStyle w:val="graytextbold"/>
          <w:rFonts w:ascii="Arial" w:hAnsi="Arial" w:cs="Arial"/>
          <w:sz w:val="20"/>
          <w:szCs w:val="20"/>
        </w:rPr>
      </w:pPr>
      <w:r w:rsidRPr="00E32028">
        <w:rPr>
          <w:rStyle w:val="graytextbold"/>
          <w:rFonts w:ascii="Arial" w:hAnsi="Arial" w:cs="Arial"/>
          <w:sz w:val="20"/>
          <w:szCs w:val="20"/>
        </w:rPr>
        <w:t xml:space="preserve">Successfully delivered </w:t>
      </w:r>
      <w:r w:rsidR="00E32028" w:rsidRPr="00E32028">
        <w:rPr>
          <w:rStyle w:val="graytextbold"/>
          <w:rFonts w:ascii="Arial" w:hAnsi="Arial" w:cs="Arial"/>
          <w:sz w:val="20"/>
          <w:szCs w:val="20"/>
        </w:rPr>
        <w:t>low-latency component</w:t>
      </w:r>
      <w:r w:rsidR="001D65A0" w:rsidRPr="00E32028">
        <w:rPr>
          <w:rStyle w:val="graytextbold"/>
          <w:rFonts w:ascii="Arial" w:hAnsi="Arial" w:cs="Arial"/>
          <w:sz w:val="20"/>
          <w:szCs w:val="20"/>
        </w:rPr>
        <w:t xml:space="preserve"> </w:t>
      </w:r>
      <w:r w:rsidRPr="00E32028">
        <w:rPr>
          <w:rStyle w:val="graytextbold"/>
          <w:rFonts w:ascii="Arial" w:hAnsi="Arial" w:cs="Arial"/>
          <w:sz w:val="20"/>
          <w:szCs w:val="20"/>
        </w:rPr>
        <w:t>for fetching</w:t>
      </w:r>
      <w:r w:rsidR="00D67CDE" w:rsidRPr="00E32028">
        <w:rPr>
          <w:rStyle w:val="graytextbold"/>
          <w:rFonts w:ascii="Arial" w:hAnsi="Arial" w:cs="Arial"/>
          <w:sz w:val="20"/>
          <w:szCs w:val="20"/>
        </w:rPr>
        <w:t xml:space="preserve"> the </w:t>
      </w:r>
      <w:r w:rsidR="00E32028" w:rsidRPr="00E32028">
        <w:rPr>
          <w:rStyle w:val="graytextbold"/>
          <w:rFonts w:ascii="Arial" w:hAnsi="Arial" w:cs="Arial"/>
          <w:sz w:val="20"/>
          <w:szCs w:val="20"/>
        </w:rPr>
        <w:t>instrument date</w:t>
      </w:r>
      <w:r w:rsidR="00D67CDE" w:rsidRPr="00E32028">
        <w:rPr>
          <w:rStyle w:val="graytextbold"/>
          <w:rFonts w:ascii="Arial" w:hAnsi="Arial" w:cs="Arial"/>
          <w:sz w:val="20"/>
          <w:szCs w:val="20"/>
        </w:rPr>
        <w:t xml:space="preserve"> from the external system over binary protocol</w:t>
      </w:r>
      <w:r w:rsidR="00E32028" w:rsidRPr="00E32028">
        <w:rPr>
          <w:rStyle w:val="graytextbold"/>
          <w:rFonts w:ascii="Arial" w:hAnsi="Arial" w:cs="Arial"/>
          <w:sz w:val="20"/>
          <w:szCs w:val="20"/>
        </w:rPr>
        <w:t xml:space="preserve"> in real-time. This was implemented as </w:t>
      </w:r>
      <w:r w:rsidR="001D65A0" w:rsidRPr="00E32028">
        <w:rPr>
          <w:rStyle w:val="graytextbold"/>
          <w:rFonts w:ascii="Arial" w:hAnsi="Arial" w:cs="Arial"/>
          <w:sz w:val="20"/>
          <w:szCs w:val="20"/>
        </w:rPr>
        <w:t>zero-</w:t>
      </w:r>
      <w:proofErr w:type="spellStart"/>
      <w:r w:rsidR="001D65A0" w:rsidRPr="00E32028">
        <w:rPr>
          <w:rStyle w:val="graytextbold"/>
          <w:rFonts w:ascii="Arial" w:hAnsi="Arial" w:cs="Arial"/>
          <w:sz w:val="20"/>
          <w:szCs w:val="20"/>
        </w:rPr>
        <w:t>gc</w:t>
      </w:r>
      <w:proofErr w:type="spellEnd"/>
      <w:r w:rsidR="00E32028" w:rsidRPr="00E32028">
        <w:rPr>
          <w:rStyle w:val="graytextbold"/>
          <w:rFonts w:ascii="Arial" w:hAnsi="Arial" w:cs="Arial"/>
          <w:sz w:val="20"/>
          <w:szCs w:val="20"/>
        </w:rPr>
        <w:t xml:space="preserve"> solution based on LMAX-disruptor and UBS proprietary primitive-based collections libraries</w:t>
      </w:r>
      <w:r w:rsidR="00D67CDE" w:rsidRPr="00E32028">
        <w:rPr>
          <w:rStyle w:val="graytextbold"/>
          <w:rFonts w:ascii="Arial" w:hAnsi="Arial" w:cs="Arial"/>
          <w:sz w:val="20"/>
          <w:szCs w:val="20"/>
        </w:rPr>
        <w:t>.</w:t>
      </w:r>
    </w:p>
    <w:p w:rsidR="00EE5545" w:rsidRDefault="00EE5545" w:rsidP="00E32028">
      <w:pPr>
        <w:numPr>
          <w:ilvl w:val="0"/>
          <w:numId w:val="4"/>
        </w:numPr>
        <w:suppressAutoHyphens/>
        <w:snapToGrid w:val="0"/>
        <w:spacing w:after="0" w:line="240" w:lineRule="auto"/>
        <w:contextualSpacing/>
        <w:jc w:val="both"/>
        <w:rPr>
          <w:rStyle w:val="graytextbold"/>
          <w:rFonts w:ascii="Arial" w:hAnsi="Arial" w:cs="Arial"/>
          <w:sz w:val="20"/>
          <w:szCs w:val="20"/>
        </w:rPr>
      </w:pPr>
      <w:r>
        <w:rPr>
          <w:rStyle w:val="graytextbold"/>
          <w:rFonts w:ascii="Arial" w:hAnsi="Arial" w:cs="Arial"/>
          <w:sz w:val="20"/>
          <w:szCs w:val="20"/>
        </w:rPr>
        <w:t xml:space="preserve">Designing stock </w:t>
      </w:r>
      <w:r w:rsidRPr="00EE5545">
        <w:rPr>
          <w:rStyle w:val="graytextbold"/>
          <w:rFonts w:ascii="Arial" w:hAnsi="Arial" w:cs="Arial"/>
          <w:sz w:val="20"/>
          <w:szCs w:val="20"/>
        </w:rPr>
        <w:t xml:space="preserve">matching strategies </w:t>
      </w:r>
      <w:r>
        <w:rPr>
          <w:rStyle w:val="graytextbold"/>
          <w:rFonts w:ascii="Arial" w:hAnsi="Arial" w:cs="Arial"/>
          <w:sz w:val="20"/>
          <w:szCs w:val="20"/>
        </w:rPr>
        <w:t xml:space="preserve">allowing matching client instrument-codes between </w:t>
      </w:r>
      <w:r w:rsidRPr="00EE5545">
        <w:rPr>
          <w:rStyle w:val="graytextbold"/>
          <w:rFonts w:ascii="Arial" w:hAnsi="Arial" w:cs="Arial"/>
          <w:sz w:val="20"/>
          <w:szCs w:val="20"/>
        </w:rPr>
        <w:t>different legacy sys</w:t>
      </w:r>
      <w:r>
        <w:rPr>
          <w:rStyle w:val="graytextbold"/>
          <w:rFonts w:ascii="Arial" w:hAnsi="Arial" w:cs="Arial"/>
          <w:sz w:val="20"/>
          <w:szCs w:val="20"/>
        </w:rPr>
        <w:t>tems. Developed instrument matching strategies by using different stock identifiers</w:t>
      </w:r>
      <w:r w:rsidR="00D25551">
        <w:rPr>
          <w:rStyle w:val="graytextbold"/>
          <w:rFonts w:ascii="Arial" w:hAnsi="Arial" w:cs="Arial"/>
          <w:sz w:val="20"/>
          <w:szCs w:val="20"/>
        </w:rPr>
        <w:t>: Reuters-code (RIC)</w:t>
      </w:r>
      <w:r>
        <w:rPr>
          <w:rStyle w:val="graytextbold"/>
          <w:rFonts w:ascii="Arial" w:hAnsi="Arial" w:cs="Arial"/>
          <w:sz w:val="20"/>
          <w:szCs w:val="20"/>
        </w:rPr>
        <w:t>, SEDOL, CUSIP, ISIN, SYMBOL, etc.</w:t>
      </w:r>
    </w:p>
    <w:p w:rsidR="000B1BC4" w:rsidRPr="00EE5545" w:rsidRDefault="00E32028" w:rsidP="00E32028">
      <w:pPr>
        <w:numPr>
          <w:ilvl w:val="0"/>
          <w:numId w:val="4"/>
        </w:numPr>
        <w:suppressAutoHyphens/>
        <w:snapToGrid w:val="0"/>
        <w:spacing w:after="0" w:line="240" w:lineRule="auto"/>
        <w:contextualSpacing/>
        <w:jc w:val="both"/>
        <w:rPr>
          <w:rFonts w:ascii="Arial" w:hAnsi="Arial" w:cs="Arial"/>
          <w:sz w:val="20"/>
          <w:szCs w:val="20"/>
        </w:rPr>
      </w:pPr>
      <w:r w:rsidRPr="00EE5545">
        <w:rPr>
          <w:rStyle w:val="graytextbold"/>
          <w:rFonts w:ascii="Arial" w:hAnsi="Arial" w:cs="Arial"/>
          <w:sz w:val="20"/>
          <w:szCs w:val="20"/>
        </w:rPr>
        <w:t>I am responsible for the 2</w:t>
      </w:r>
      <w:r w:rsidRPr="00EE5545">
        <w:rPr>
          <w:rStyle w:val="graytextbold"/>
          <w:rFonts w:ascii="Arial" w:hAnsi="Arial" w:cs="Arial"/>
          <w:sz w:val="20"/>
          <w:szCs w:val="20"/>
          <w:vertAlign w:val="superscript"/>
        </w:rPr>
        <w:t>nd</w:t>
      </w:r>
      <w:r w:rsidR="000B1BC4" w:rsidRPr="00EE5545">
        <w:rPr>
          <w:rStyle w:val="graytextbold"/>
          <w:rFonts w:ascii="Arial" w:hAnsi="Arial" w:cs="Arial"/>
          <w:sz w:val="20"/>
          <w:szCs w:val="20"/>
        </w:rPr>
        <w:t>-line support and the release process.</w:t>
      </w:r>
    </w:p>
    <w:p w:rsidR="000B1BC4" w:rsidRPr="00E32028" w:rsidRDefault="00481DE8" w:rsidP="00E32028">
      <w:pPr>
        <w:spacing w:after="0" w:line="240" w:lineRule="auto"/>
        <w:contextualSpacing/>
        <w:rPr>
          <w:rStyle w:val="graytextbold"/>
          <w:rFonts w:ascii="Arial" w:hAnsi="Arial" w:cs="Arial"/>
          <w:sz w:val="20"/>
          <w:szCs w:val="20"/>
        </w:rPr>
      </w:pPr>
      <w:r w:rsidRPr="00E32028">
        <w:rPr>
          <w:rStyle w:val="graytextbold"/>
          <w:rFonts w:ascii="Arial" w:hAnsi="Arial" w:cs="Arial"/>
          <w:sz w:val="20"/>
          <w:szCs w:val="20"/>
        </w:rPr>
        <w:t xml:space="preserve">Core </w:t>
      </w:r>
      <w:r w:rsidR="000B1BC4" w:rsidRPr="00E32028">
        <w:rPr>
          <w:rStyle w:val="graytextbold"/>
          <w:rFonts w:ascii="Arial" w:hAnsi="Arial" w:cs="Arial"/>
          <w:sz w:val="20"/>
          <w:szCs w:val="20"/>
        </w:rPr>
        <w:t xml:space="preserve">Java, </w:t>
      </w:r>
      <w:r w:rsidRPr="00E32028">
        <w:rPr>
          <w:rStyle w:val="graytextbold"/>
          <w:rFonts w:ascii="Arial" w:hAnsi="Arial" w:cs="Arial"/>
          <w:sz w:val="20"/>
          <w:szCs w:val="20"/>
        </w:rPr>
        <w:t xml:space="preserve">low-latency, </w:t>
      </w:r>
      <w:r w:rsidR="000B1BC4" w:rsidRPr="00E32028">
        <w:rPr>
          <w:rStyle w:val="graytextbold"/>
          <w:rFonts w:ascii="Arial" w:hAnsi="Arial" w:cs="Arial"/>
          <w:sz w:val="20"/>
          <w:szCs w:val="20"/>
        </w:rPr>
        <w:t xml:space="preserve">LMAX Disruptor, Sybase, </w:t>
      </w:r>
      <w:proofErr w:type="spellStart"/>
      <w:r w:rsidR="00E32028" w:rsidRPr="00E32028">
        <w:rPr>
          <w:rStyle w:val="graytextbold"/>
          <w:rFonts w:ascii="Arial" w:hAnsi="Arial" w:cs="Arial"/>
          <w:sz w:val="20"/>
          <w:szCs w:val="20"/>
        </w:rPr>
        <w:t>QuckFIX</w:t>
      </w:r>
      <w:proofErr w:type="spellEnd"/>
      <w:r w:rsidR="00E32028" w:rsidRPr="00E32028">
        <w:rPr>
          <w:rStyle w:val="graytextbold"/>
          <w:rFonts w:ascii="Arial" w:hAnsi="Arial" w:cs="Arial"/>
          <w:sz w:val="20"/>
          <w:szCs w:val="20"/>
        </w:rPr>
        <w:t xml:space="preserve">, </w:t>
      </w:r>
      <w:r w:rsidR="000B1BC4" w:rsidRPr="00E32028">
        <w:rPr>
          <w:rStyle w:val="graytextbold"/>
          <w:rFonts w:ascii="Arial" w:hAnsi="Arial" w:cs="Arial"/>
          <w:sz w:val="20"/>
          <w:szCs w:val="20"/>
        </w:rPr>
        <w:t>Unix/Linux</w:t>
      </w:r>
    </w:p>
    <w:p w:rsidR="00D1008B" w:rsidRPr="00E32028" w:rsidRDefault="00D1008B" w:rsidP="00E32028">
      <w:pPr>
        <w:spacing w:line="240" w:lineRule="auto"/>
        <w:contextualSpacing/>
        <w:rPr>
          <w:rFonts w:ascii="Arial" w:hAnsi="Arial" w:cs="Arial"/>
          <w:b/>
          <w:sz w:val="20"/>
          <w:szCs w:val="20"/>
        </w:rPr>
      </w:pPr>
    </w:p>
    <w:p w:rsidR="00D1008B" w:rsidRPr="00E32028" w:rsidRDefault="00D1008B" w:rsidP="00E32028">
      <w:pPr>
        <w:spacing w:after="0" w:line="240" w:lineRule="auto"/>
        <w:contextualSpacing/>
        <w:rPr>
          <w:rFonts w:ascii="Arial" w:hAnsi="Arial" w:cs="Arial"/>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D1008B" w:rsidRPr="00E32028" w:rsidTr="00012A6F">
        <w:tc>
          <w:tcPr>
            <w:tcW w:w="5094" w:type="dxa"/>
          </w:tcPr>
          <w:p w:rsidR="00D1008B" w:rsidRPr="00E32028" w:rsidRDefault="00D1008B" w:rsidP="00E32028">
            <w:pPr>
              <w:snapToGrid w:val="0"/>
              <w:contextualSpacing/>
              <w:jc w:val="both"/>
              <w:rPr>
                <w:rFonts w:ascii="Arial" w:hAnsi="Arial" w:cs="Arial"/>
                <w:sz w:val="20"/>
                <w:szCs w:val="20"/>
              </w:rPr>
            </w:pPr>
            <w:r w:rsidRPr="00E32028">
              <w:rPr>
                <w:rStyle w:val="graytextbold"/>
                <w:rFonts w:ascii="Arial" w:hAnsi="Arial" w:cs="Arial"/>
                <w:b/>
                <w:sz w:val="20"/>
                <w:szCs w:val="20"/>
              </w:rPr>
              <w:t>Bank of America Merrill Lynch</w:t>
            </w:r>
            <w:r w:rsidRPr="00E32028">
              <w:rPr>
                <w:rFonts w:ascii="Arial" w:hAnsi="Arial" w:cs="Arial"/>
                <w:sz w:val="20"/>
                <w:szCs w:val="20"/>
              </w:rPr>
              <w:t>, London</w:t>
            </w:r>
          </w:p>
        </w:tc>
        <w:tc>
          <w:tcPr>
            <w:tcW w:w="5094" w:type="dxa"/>
          </w:tcPr>
          <w:p w:rsidR="00D1008B" w:rsidRPr="00E32028" w:rsidRDefault="00D1008B" w:rsidP="00E32028">
            <w:pPr>
              <w:contextualSpacing/>
              <w:jc w:val="right"/>
              <w:rPr>
                <w:rFonts w:ascii="Arial" w:hAnsi="Arial" w:cs="Arial"/>
                <w:b/>
                <w:sz w:val="20"/>
                <w:szCs w:val="20"/>
              </w:rPr>
            </w:pPr>
            <w:r w:rsidRPr="00E32028">
              <w:rPr>
                <w:rFonts w:ascii="Arial" w:hAnsi="Arial" w:cs="Arial"/>
                <w:b/>
                <w:sz w:val="20"/>
                <w:szCs w:val="20"/>
              </w:rPr>
              <w:t>Nov 2013 – Nov 2014</w:t>
            </w:r>
          </w:p>
        </w:tc>
      </w:tr>
    </w:tbl>
    <w:p w:rsidR="00D1008B" w:rsidRPr="00E32028" w:rsidRDefault="00D1008B" w:rsidP="00E32028">
      <w:pPr>
        <w:spacing w:after="0" w:line="240" w:lineRule="auto"/>
        <w:contextualSpacing/>
        <w:rPr>
          <w:rFonts w:ascii="Arial" w:hAnsi="Arial" w:cs="Arial"/>
          <w:sz w:val="20"/>
          <w:szCs w:val="20"/>
        </w:rPr>
      </w:pPr>
      <w:r w:rsidRPr="00E32028">
        <w:rPr>
          <w:rFonts w:ascii="Arial" w:hAnsi="Arial" w:cs="Arial"/>
          <w:b/>
          <w:sz w:val="20"/>
          <w:szCs w:val="20"/>
        </w:rPr>
        <w:t xml:space="preserve">Senior Java developer </w:t>
      </w:r>
      <w:r w:rsidRPr="00E32028">
        <w:rPr>
          <w:rFonts w:ascii="Arial" w:hAnsi="Arial" w:cs="Arial"/>
          <w:sz w:val="20"/>
          <w:szCs w:val="20"/>
        </w:rPr>
        <w:t>(Contract)</w:t>
      </w:r>
    </w:p>
    <w:p w:rsidR="00D1008B" w:rsidRPr="00E32028" w:rsidRDefault="00D1008B" w:rsidP="00E32028">
      <w:pPr>
        <w:snapToGrid w:val="0"/>
        <w:spacing w:after="0" w:line="240" w:lineRule="auto"/>
        <w:contextualSpacing/>
        <w:rPr>
          <w:rFonts w:ascii="Arial" w:hAnsi="Arial" w:cs="Arial"/>
          <w:sz w:val="20"/>
          <w:szCs w:val="20"/>
        </w:rPr>
      </w:pPr>
      <w:r w:rsidRPr="00E32028">
        <w:rPr>
          <w:rStyle w:val="graytextbold"/>
          <w:rFonts w:ascii="Arial" w:hAnsi="Arial" w:cs="Arial"/>
          <w:sz w:val="20"/>
          <w:szCs w:val="20"/>
        </w:rPr>
        <w:t>Java developer in the GMRT Entitlements team, working on development of distributed real-time Java-based entitlements platform.</w:t>
      </w:r>
    </w:p>
    <w:p w:rsidR="00D1008B" w:rsidRPr="00E32028" w:rsidRDefault="00D1008B" w:rsidP="00E32028">
      <w:pPr>
        <w:numPr>
          <w:ilvl w:val="0"/>
          <w:numId w:val="5"/>
        </w:numPr>
        <w:suppressAutoHyphens/>
        <w:snapToGrid w:val="0"/>
        <w:spacing w:after="0" w:line="240" w:lineRule="auto"/>
        <w:ind w:left="309" w:hanging="284"/>
        <w:contextualSpacing/>
        <w:rPr>
          <w:rFonts w:ascii="Arial" w:hAnsi="Arial" w:cs="Arial"/>
          <w:sz w:val="20"/>
          <w:szCs w:val="20"/>
        </w:rPr>
      </w:pPr>
      <w:r w:rsidRPr="00E32028">
        <w:rPr>
          <w:rFonts w:ascii="Arial" w:hAnsi="Arial" w:cs="Arial"/>
          <w:sz w:val="20"/>
          <w:szCs w:val="20"/>
        </w:rPr>
        <w:t>Design and the ground-up development the new platform for managing role-based entitlements via RESTful WEB-service based on Spring</w:t>
      </w:r>
      <w:r w:rsidR="00AD1AF6" w:rsidRPr="00E32028">
        <w:rPr>
          <w:rFonts w:ascii="Arial" w:hAnsi="Arial" w:cs="Arial"/>
          <w:sz w:val="20"/>
          <w:szCs w:val="20"/>
        </w:rPr>
        <w:t>-Rest</w:t>
      </w:r>
      <w:r w:rsidRPr="00E32028">
        <w:rPr>
          <w:rFonts w:ascii="Arial" w:hAnsi="Arial" w:cs="Arial"/>
          <w:sz w:val="20"/>
          <w:szCs w:val="20"/>
        </w:rPr>
        <w:t>. The REST-service is used by many different clients in real-time.</w:t>
      </w:r>
    </w:p>
    <w:p w:rsidR="00C37075" w:rsidRPr="00E32028" w:rsidRDefault="000315D5" w:rsidP="00E32028">
      <w:pPr>
        <w:numPr>
          <w:ilvl w:val="0"/>
          <w:numId w:val="5"/>
        </w:numPr>
        <w:suppressAutoHyphens/>
        <w:snapToGrid w:val="0"/>
        <w:spacing w:after="0" w:line="240" w:lineRule="auto"/>
        <w:ind w:left="309" w:hanging="284"/>
        <w:contextualSpacing/>
        <w:rPr>
          <w:rFonts w:ascii="Arial" w:hAnsi="Arial" w:cs="Arial"/>
          <w:sz w:val="20"/>
          <w:szCs w:val="20"/>
        </w:rPr>
      </w:pPr>
      <w:r w:rsidRPr="00E32028">
        <w:rPr>
          <w:rFonts w:ascii="Arial" w:hAnsi="Arial" w:cs="Arial"/>
          <w:sz w:val="20"/>
          <w:szCs w:val="20"/>
        </w:rPr>
        <w:t>Successfully delivered</w:t>
      </w:r>
      <w:r w:rsidR="00C37075" w:rsidRPr="00E32028">
        <w:rPr>
          <w:rFonts w:ascii="Arial" w:hAnsi="Arial" w:cs="Arial"/>
          <w:sz w:val="20"/>
          <w:szCs w:val="20"/>
        </w:rPr>
        <w:t xml:space="preserve"> the Java JDBC-based solution f</w:t>
      </w:r>
      <w:r w:rsidR="00E32028">
        <w:rPr>
          <w:rFonts w:ascii="Arial" w:hAnsi="Arial" w:cs="Arial"/>
          <w:sz w:val="20"/>
          <w:szCs w:val="20"/>
        </w:rPr>
        <w:t>or migrating data from old</w:t>
      </w:r>
      <w:r w:rsidR="00C37075" w:rsidRPr="00E32028">
        <w:rPr>
          <w:rFonts w:ascii="Arial" w:hAnsi="Arial" w:cs="Arial"/>
          <w:sz w:val="20"/>
          <w:szCs w:val="20"/>
        </w:rPr>
        <w:t xml:space="preserve"> system to the </w:t>
      </w:r>
      <w:r w:rsidR="00E32028">
        <w:rPr>
          <w:rFonts w:ascii="Arial" w:hAnsi="Arial" w:cs="Arial"/>
          <w:sz w:val="20"/>
          <w:szCs w:val="20"/>
        </w:rPr>
        <w:t xml:space="preserve">new </w:t>
      </w:r>
      <w:r w:rsidR="00C37075" w:rsidRPr="00E32028">
        <w:rPr>
          <w:rFonts w:ascii="Arial" w:hAnsi="Arial" w:cs="Arial"/>
          <w:sz w:val="20"/>
          <w:szCs w:val="20"/>
        </w:rPr>
        <w:t>platform.</w:t>
      </w:r>
    </w:p>
    <w:p w:rsidR="00D1008B" w:rsidRPr="00E32028" w:rsidRDefault="00D1008B" w:rsidP="00E32028">
      <w:pPr>
        <w:numPr>
          <w:ilvl w:val="0"/>
          <w:numId w:val="5"/>
        </w:numPr>
        <w:suppressAutoHyphens/>
        <w:snapToGrid w:val="0"/>
        <w:spacing w:after="0" w:line="240" w:lineRule="auto"/>
        <w:ind w:left="309" w:hanging="284"/>
        <w:contextualSpacing/>
        <w:rPr>
          <w:rFonts w:ascii="Arial" w:hAnsi="Arial" w:cs="Arial"/>
          <w:sz w:val="20"/>
          <w:szCs w:val="20"/>
        </w:rPr>
      </w:pPr>
      <w:r w:rsidRPr="00E32028">
        <w:rPr>
          <w:rFonts w:ascii="Arial" w:hAnsi="Arial" w:cs="Arial"/>
          <w:sz w:val="20"/>
          <w:szCs w:val="20"/>
        </w:rPr>
        <w:lastRenderedPageBreak/>
        <w:t xml:space="preserve">Developing the new features of the core Entitlements platform managing and providing entitlements for the bank infrastructure. The platform is an optimized memory-based cache implemented in Core Java using </w:t>
      </w:r>
      <w:proofErr w:type="spellStart"/>
      <w:r w:rsidRPr="00E32028">
        <w:rPr>
          <w:rFonts w:ascii="Arial" w:hAnsi="Arial" w:cs="Arial"/>
          <w:sz w:val="20"/>
          <w:szCs w:val="20"/>
        </w:rPr>
        <w:t>MsSql</w:t>
      </w:r>
      <w:proofErr w:type="spellEnd"/>
      <w:r w:rsidRPr="00E32028">
        <w:rPr>
          <w:rFonts w:ascii="Arial" w:hAnsi="Arial" w:cs="Arial"/>
          <w:sz w:val="20"/>
          <w:szCs w:val="20"/>
        </w:rPr>
        <w:t xml:space="preserve"> database via </w:t>
      </w:r>
      <w:proofErr w:type="spellStart"/>
      <w:r w:rsidRPr="00E32028">
        <w:rPr>
          <w:rFonts w:ascii="Arial" w:hAnsi="Arial" w:cs="Arial"/>
          <w:sz w:val="20"/>
          <w:szCs w:val="20"/>
        </w:rPr>
        <w:t>MyBatis</w:t>
      </w:r>
      <w:proofErr w:type="spellEnd"/>
      <w:r w:rsidRPr="00E32028">
        <w:rPr>
          <w:rFonts w:ascii="Arial" w:hAnsi="Arial" w:cs="Arial"/>
          <w:sz w:val="20"/>
          <w:szCs w:val="20"/>
        </w:rPr>
        <w:t>, providing Thrift-enabled API.</w:t>
      </w:r>
    </w:p>
    <w:p w:rsidR="00D1008B" w:rsidRPr="00E32028" w:rsidRDefault="00D1008B" w:rsidP="00E32028">
      <w:pPr>
        <w:numPr>
          <w:ilvl w:val="0"/>
          <w:numId w:val="5"/>
        </w:numPr>
        <w:suppressAutoHyphens/>
        <w:snapToGrid w:val="0"/>
        <w:spacing w:after="0" w:line="240" w:lineRule="auto"/>
        <w:ind w:left="309" w:hanging="284"/>
        <w:contextualSpacing/>
        <w:rPr>
          <w:rFonts w:ascii="Arial" w:hAnsi="Arial" w:cs="Arial"/>
          <w:sz w:val="20"/>
          <w:szCs w:val="20"/>
        </w:rPr>
      </w:pPr>
      <w:r w:rsidRPr="00E32028">
        <w:rPr>
          <w:rFonts w:ascii="Arial" w:hAnsi="Arial" w:cs="Arial"/>
          <w:sz w:val="20"/>
          <w:szCs w:val="20"/>
        </w:rPr>
        <w:t>Took over the development of the Python client library providing access to entitlements Thrift service.</w:t>
      </w:r>
    </w:p>
    <w:p w:rsidR="00D1008B" w:rsidRPr="00E32028" w:rsidRDefault="00D1008B" w:rsidP="00E32028">
      <w:pPr>
        <w:suppressAutoHyphens/>
        <w:snapToGrid w:val="0"/>
        <w:spacing w:after="0" w:line="240" w:lineRule="auto"/>
        <w:ind w:left="25"/>
        <w:contextualSpacing/>
        <w:rPr>
          <w:rFonts w:ascii="Arial" w:hAnsi="Arial" w:cs="Arial"/>
          <w:b/>
          <w:sz w:val="20"/>
          <w:szCs w:val="20"/>
        </w:rPr>
      </w:pPr>
      <w:r w:rsidRPr="00E32028">
        <w:rPr>
          <w:rStyle w:val="graytextbold"/>
          <w:rFonts w:ascii="Arial" w:hAnsi="Arial" w:cs="Arial"/>
          <w:sz w:val="20"/>
          <w:szCs w:val="20"/>
        </w:rPr>
        <w:t>Ja</w:t>
      </w:r>
      <w:r w:rsidR="00863D12" w:rsidRPr="00E32028">
        <w:rPr>
          <w:rStyle w:val="graytextbold"/>
          <w:rFonts w:ascii="Arial" w:hAnsi="Arial" w:cs="Arial"/>
          <w:sz w:val="20"/>
          <w:szCs w:val="20"/>
        </w:rPr>
        <w:t xml:space="preserve">va Core, Python, </w:t>
      </w:r>
      <w:proofErr w:type="gramStart"/>
      <w:r w:rsidR="00863D12" w:rsidRPr="00E32028">
        <w:rPr>
          <w:rStyle w:val="graytextbold"/>
          <w:rFonts w:ascii="Arial" w:hAnsi="Arial" w:cs="Arial"/>
          <w:sz w:val="20"/>
          <w:szCs w:val="20"/>
        </w:rPr>
        <w:t>Spring</w:t>
      </w:r>
      <w:proofErr w:type="gramEnd"/>
      <w:r w:rsidR="00863D12" w:rsidRPr="00E32028">
        <w:rPr>
          <w:rStyle w:val="graytextbold"/>
          <w:rFonts w:ascii="Arial" w:hAnsi="Arial" w:cs="Arial"/>
          <w:sz w:val="20"/>
          <w:szCs w:val="20"/>
        </w:rPr>
        <w:t xml:space="preserve">, </w:t>
      </w:r>
      <w:proofErr w:type="spellStart"/>
      <w:r w:rsidR="00863D12" w:rsidRPr="00E32028">
        <w:rPr>
          <w:rStyle w:val="graytextbold"/>
          <w:rFonts w:ascii="Arial" w:hAnsi="Arial" w:cs="Arial"/>
          <w:sz w:val="20"/>
          <w:szCs w:val="20"/>
        </w:rPr>
        <w:t>RESTFul</w:t>
      </w:r>
      <w:proofErr w:type="spellEnd"/>
      <w:r w:rsidR="00863D12" w:rsidRPr="00E32028">
        <w:rPr>
          <w:rStyle w:val="graytextbold"/>
          <w:rFonts w:ascii="Arial" w:hAnsi="Arial" w:cs="Arial"/>
          <w:sz w:val="20"/>
          <w:szCs w:val="20"/>
        </w:rPr>
        <w:t xml:space="preserve"> (via S</w:t>
      </w:r>
      <w:r w:rsidRPr="00E32028">
        <w:rPr>
          <w:rStyle w:val="graytextbold"/>
          <w:rFonts w:ascii="Arial" w:hAnsi="Arial" w:cs="Arial"/>
          <w:sz w:val="20"/>
          <w:szCs w:val="20"/>
        </w:rPr>
        <w:t>p</w:t>
      </w:r>
      <w:r w:rsidR="00863D12" w:rsidRPr="00E32028">
        <w:rPr>
          <w:rStyle w:val="graytextbold"/>
          <w:rFonts w:ascii="Arial" w:hAnsi="Arial" w:cs="Arial"/>
          <w:sz w:val="20"/>
          <w:szCs w:val="20"/>
        </w:rPr>
        <w:t>r</w:t>
      </w:r>
      <w:r w:rsidRPr="00E32028">
        <w:rPr>
          <w:rStyle w:val="graytextbold"/>
          <w:rFonts w:ascii="Arial" w:hAnsi="Arial" w:cs="Arial"/>
          <w:sz w:val="20"/>
          <w:szCs w:val="20"/>
        </w:rPr>
        <w:t xml:space="preserve">ing), </w:t>
      </w:r>
      <w:proofErr w:type="spellStart"/>
      <w:r w:rsidRPr="00E32028">
        <w:rPr>
          <w:rStyle w:val="graytextbold"/>
          <w:rFonts w:ascii="Arial" w:hAnsi="Arial" w:cs="Arial"/>
          <w:sz w:val="20"/>
          <w:szCs w:val="20"/>
        </w:rPr>
        <w:t>MyBatis</w:t>
      </w:r>
      <w:proofErr w:type="spellEnd"/>
      <w:r w:rsidRPr="00E32028">
        <w:rPr>
          <w:rStyle w:val="graytextbold"/>
          <w:rFonts w:ascii="Arial" w:hAnsi="Arial" w:cs="Arial"/>
          <w:sz w:val="20"/>
          <w:szCs w:val="20"/>
        </w:rPr>
        <w:t xml:space="preserve">, Junit, Apache Thrift, </w:t>
      </w:r>
      <w:proofErr w:type="spellStart"/>
      <w:r w:rsidRPr="00E32028">
        <w:rPr>
          <w:rStyle w:val="graytextbold"/>
          <w:rFonts w:ascii="Arial" w:hAnsi="Arial" w:cs="Arial"/>
          <w:sz w:val="20"/>
          <w:szCs w:val="20"/>
        </w:rPr>
        <w:t>MsSql</w:t>
      </w:r>
      <w:proofErr w:type="spellEnd"/>
      <w:r w:rsidR="00863D12" w:rsidRPr="00E32028">
        <w:rPr>
          <w:rStyle w:val="graytextbold"/>
          <w:rFonts w:ascii="Arial" w:hAnsi="Arial" w:cs="Arial"/>
          <w:sz w:val="20"/>
          <w:szCs w:val="20"/>
        </w:rPr>
        <w:t>,</w:t>
      </w:r>
      <w:r w:rsidRPr="00E32028">
        <w:rPr>
          <w:rStyle w:val="graytextbold"/>
          <w:rFonts w:ascii="Arial" w:hAnsi="Arial" w:cs="Arial"/>
          <w:sz w:val="20"/>
          <w:szCs w:val="20"/>
        </w:rPr>
        <w:t xml:space="preserve"> Unix/Linux, Apache Maven, </w:t>
      </w:r>
      <w:proofErr w:type="spellStart"/>
      <w:r w:rsidRPr="00E32028">
        <w:rPr>
          <w:rStyle w:val="graytextbold"/>
          <w:rFonts w:ascii="Arial" w:hAnsi="Arial" w:cs="Arial"/>
          <w:sz w:val="20"/>
          <w:szCs w:val="20"/>
        </w:rPr>
        <w:t>Liquibase</w:t>
      </w:r>
      <w:proofErr w:type="spellEnd"/>
      <w:r w:rsidRPr="00E32028">
        <w:rPr>
          <w:rStyle w:val="graytextbold"/>
          <w:rFonts w:ascii="Arial" w:hAnsi="Arial" w:cs="Arial"/>
          <w:sz w:val="20"/>
          <w:szCs w:val="20"/>
        </w:rPr>
        <w:t xml:space="preserve">, </w:t>
      </w:r>
      <w:proofErr w:type="spellStart"/>
      <w:r w:rsidRPr="00E32028">
        <w:rPr>
          <w:rStyle w:val="graytextbold"/>
          <w:rFonts w:ascii="Arial" w:hAnsi="Arial" w:cs="Arial"/>
          <w:sz w:val="20"/>
          <w:szCs w:val="20"/>
        </w:rPr>
        <w:t>JMeter</w:t>
      </w:r>
      <w:proofErr w:type="spellEnd"/>
      <w:r w:rsidRPr="00E32028">
        <w:rPr>
          <w:rStyle w:val="graytextbold"/>
          <w:rFonts w:ascii="Arial" w:hAnsi="Arial" w:cs="Arial"/>
          <w:sz w:val="20"/>
          <w:szCs w:val="20"/>
        </w:rPr>
        <w:t>.</w:t>
      </w:r>
    </w:p>
    <w:p w:rsidR="00C37075" w:rsidRPr="00E32028" w:rsidRDefault="00C37075" w:rsidP="00E32028">
      <w:pPr>
        <w:suppressAutoHyphens/>
        <w:snapToGrid w:val="0"/>
        <w:spacing w:after="0" w:line="240" w:lineRule="auto"/>
        <w:ind w:left="25"/>
        <w:contextualSpacing/>
        <w:rPr>
          <w:rFonts w:ascii="Arial" w:hAnsi="Arial" w:cs="Arial"/>
          <w:b/>
          <w:sz w:val="20"/>
          <w:szCs w:val="20"/>
        </w:rPr>
      </w:pPr>
    </w:p>
    <w:p w:rsidR="000973CC" w:rsidRPr="00E32028" w:rsidRDefault="000973CC" w:rsidP="00E32028">
      <w:pPr>
        <w:spacing w:after="0" w:line="240" w:lineRule="auto"/>
        <w:contextualSpacing/>
        <w:rPr>
          <w:rFonts w:ascii="Arial" w:hAnsi="Arial" w:cs="Arial"/>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E02404" w:rsidRPr="00E32028" w:rsidTr="00012A6F">
        <w:tc>
          <w:tcPr>
            <w:tcW w:w="5094" w:type="dxa"/>
          </w:tcPr>
          <w:p w:rsidR="00E02404" w:rsidRPr="00E32028" w:rsidRDefault="00E02404" w:rsidP="00E32028">
            <w:pPr>
              <w:snapToGrid w:val="0"/>
              <w:contextualSpacing/>
              <w:rPr>
                <w:rFonts w:ascii="Arial" w:hAnsi="Arial" w:cs="Arial"/>
                <w:sz w:val="20"/>
                <w:szCs w:val="20"/>
              </w:rPr>
            </w:pPr>
            <w:r w:rsidRPr="00E32028">
              <w:rPr>
                <w:rStyle w:val="graytextbold"/>
                <w:rFonts w:ascii="Arial" w:hAnsi="Arial" w:cs="Arial"/>
                <w:b/>
                <w:sz w:val="20"/>
                <w:szCs w:val="20"/>
              </w:rPr>
              <w:t>Expedia</w:t>
            </w:r>
            <w:r w:rsidRPr="00E32028">
              <w:rPr>
                <w:rFonts w:ascii="Arial" w:hAnsi="Arial" w:cs="Arial"/>
                <w:sz w:val="20"/>
                <w:szCs w:val="20"/>
              </w:rPr>
              <w:t>, London</w:t>
            </w:r>
          </w:p>
        </w:tc>
        <w:tc>
          <w:tcPr>
            <w:tcW w:w="5094" w:type="dxa"/>
          </w:tcPr>
          <w:p w:rsidR="00E02404" w:rsidRPr="00E32028" w:rsidRDefault="00E02404" w:rsidP="00E32028">
            <w:pPr>
              <w:contextualSpacing/>
              <w:jc w:val="right"/>
              <w:rPr>
                <w:rFonts w:ascii="Arial" w:hAnsi="Arial" w:cs="Arial"/>
                <w:b/>
                <w:sz w:val="20"/>
                <w:szCs w:val="20"/>
              </w:rPr>
            </w:pPr>
            <w:r w:rsidRPr="00E32028">
              <w:rPr>
                <w:rFonts w:ascii="Arial" w:hAnsi="Arial" w:cs="Arial"/>
                <w:b/>
                <w:sz w:val="20"/>
                <w:szCs w:val="20"/>
              </w:rPr>
              <w:t>Apr 2013 – Nov 2013</w:t>
            </w:r>
          </w:p>
        </w:tc>
      </w:tr>
    </w:tbl>
    <w:p w:rsidR="00E02404" w:rsidRPr="00E32028" w:rsidRDefault="00E02404" w:rsidP="00E32028">
      <w:pPr>
        <w:spacing w:after="0" w:line="240" w:lineRule="auto"/>
        <w:contextualSpacing/>
        <w:rPr>
          <w:rFonts w:ascii="Arial" w:hAnsi="Arial" w:cs="Arial"/>
          <w:sz w:val="20"/>
          <w:szCs w:val="20"/>
        </w:rPr>
      </w:pPr>
      <w:r w:rsidRPr="00E32028">
        <w:rPr>
          <w:rFonts w:ascii="Arial" w:hAnsi="Arial" w:cs="Arial"/>
          <w:b/>
          <w:sz w:val="20"/>
          <w:szCs w:val="20"/>
        </w:rPr>
        <w:t xml:space="preserve">Senior Java developer </w:t>
      </w:r>
      <w:r w:rsidRPr="00E32028">
        <w:rPr>
          <w:rFonts w:ascii="Arial" w:hAnsi="Arial" w:cs="Arial"/>
          <w:sz w:val="20"/>
          <w:szCs w:val="20"/>
        </w:rPr>
        <w:t>(Contract)</w:t>
      </w:r>
    </w:p>
    <w:p w:rsidR="00E02404" w:rsidRPr="00E32028" w:rsidRDefault="004223E2" w:rsidP="00E32028">
      <w:pPr>
        <w:snapToGrid w:val="0"/>
        <w:spacing w:line="240" w:lineRule="auto"/>
        <w:contextualSpacing/>
        <w:rPr>
          <w:rStyle w:val="graytextbold"/>
          <w:rFonts w:ascii="Arial" w:hAnsi="Arial" w:cs="Arial"/>
          <w:sz w:val="20"/>
          <w:szCs w:val="20"/>
        </w:rPr>
      </w:pPr>
      <w:r>
        <w:rPr>
          <w:rStyle w:val="graytextbold"/>
          <w:rFonts w:ascii="Arial" w:hAnsi="Arial" w:cs="Arial"/>
          <w:sz w:val="20"/>
          <w:szCs w:val="20"/>
        </w:rPr>
        <w:t>I worked</w:t>
      </w:r>
      <w:r w:rsidR="00E02404" w:rsidRPr="00E32028">
        <w:rPr>
          <w:rStyle w:val="graytextbold"/>
          <w:rFonts w:ascii="Arial" w:hAnsi="Arial" w:cs="Arial"/>
          <w:sz w:val="20"/>
          <w:szCs w:val="20"/>
        </w:rPr>
        <w:t xml:space="preserve"> in Data-Capture Toolkit and Global Deals Engine te</w:t>
      </w:r>
      <w:r>
        <w:rPr>
          <w:rStyle w:val="graytextbold"/>
          <w:rFonts w:ascii="Arial" w:hAnsi="Arial" w:cs="Arial"/>
          <w:sz w:val="20"/>
          <w:szCs w:val="20"/>
        </w:rPr>
        <w:t>ams, implementing solutions for</w:t>
      </w:r>
      <w:r w:rsidR="00AD1AF6" w:rsidRPr="00E32028">
        <w:rPr>
          <w:rStyle w:val="graytextbold"/>
          <w:rFonts w:ascii="Arial" w:hAnsi="Arial" w:cs="Arial"/>
          <w:sz w:val="20"/>
          <w:szCs w:val="20"/>
        </w:rPr>
        <w:t xml:space="preserve"> </w:t>
      </w:r>
      <w:r>
        <w:rPr>
          <w:rStyle w:val="graytextbold"/>
          <w:rFonts w:ascii="Arial" w:hAnsi="Arial" w:cs="Arial"/>
          <w:sz w:val="20"/>
          <w:szCs w:val="20"/>
        </w:rPr>
        <w:t xml:space="preserve">generating and </w:t>
      </w:r>
      <w:r w:rsidR="00AD1AF6" w:rsidRPr="00E32028">
        <w:rPr>
          <w:rStyle w:val="graytextbold"/>
          <w:rFonts w:ascii="Arial" w:hAnsi="Arial" w:cs="Arial"/>
          <w:sz w:val="20"/>
          <w:szCs w:val="20"/>
        </w:rPr>
        <w:t xml:space="preserve">providing </w:t>
      </w:r>
      <w:r>
        <w:rPr>
          <w:rStyle w:val="graytextbold"/>
          <w:rFonts w:ascii="Arial" w:hAnsi="Arial" w:cs="Arial"/>
          <w:sz w:val="20"/>
          <w:szCs w:val="20"/>
        </w:rPr>
        <w:t xml:space="preserve">the </w:t>
      </w:r>
      <w:r w:rsidR="00AD1AF6" w:rsidRPr="00E32028">
        <w:rPr>
          <w:rStyle w:val="graytextbold"/>
          <w:rFonts w:ascii="Arial" w:hAnsi="Arial" w:cs="Arial"/>
          <w:sz w:val="20"/>
          <w:szCs w:val="20"/>
        </w:rPr>
        <w:t xml:space="preserve">travel-deals </w:t>
      </w:r>
      <w:r w:rsidR="00863D12" w:rsidRPr="00E32028">
        <w:rPr>
          <w:rStyle w:val="graytextbold"/>
          <w:rFonts w:ascii="Arial" w:hAnsi="Arial" w:cs="Arial"/>
          <w:sz w:val="20"/>
          <w:szCs w:val="20"/>
        </w:rPr>
        <w:t xml:space="preserve">information </w:t>
      </w:r>
      <w:r w:rsidR="00E02404" w:rsidRPr="00E32028">
        <w:rPr>
          <w:rStyle w:val="graytextbold"/>
          <w:rFonts w:ascii="Arial" w:hAnsi="Arial" w:cs="Arial"/>
          <w:sz w:val="20"/>
          <w:szCs w:val="20"/>
        </w:rPr>
        <w:t xml:space="preserve">and generating data for the </w:t>
      </w:r>
      <w:r w:rsidR="00863D12" w:rsidRPr="00E32028">
        <w:rPr>
          <w:rStyle w:val="graytextbold"/>
          <w:rFonts w:ascii="Arial" w:hAnsi="Arial" w:cs="Arial"/>
          <w:sz w:val="20"/>
          <w:szCs w:val="20"/>
        </w:rPr>
        <w:t xml:space="preserve">main </w:t>
      </w:r>
      <w:r w:rsidR="00E02404" w:rsidRPr="00E32028">
        <w:rPr>
          <w:rFonts w:ascii="Arial" w:hAnsi="Arial" w:cs="Arial"/>
          <w:sz w:val="20"/>
          <w:szCs w:val="20"/>
        </w:rPr>
        <w:t>Expedia WEB-site</w:t>
      </w:r>
      <w:r w:rsidR="00E02404" w:rsidRPr="00E32028">
        <w:rPr>
          <w:rStyle w:val="graytextbold"/>
          <w:rFonts w:ascii="Arial" w:hAnsi="Arial" w:cs="Arial"/>
          <w:sz w:val="20"/>
          <w:szCs w:val="20"/>
        </w:rPr>
        <w:t>.</w:t>
      </w:r>
    </w:p>
    <w:p w:rsidR="00E02404" w:rsidRPr="00E32028" w:rsidRDefault="00E02404" w:rsidP="00E32028">
      <w:pPr>
        <w:numPr>
          <w:ilvl w:val="0"/>
          <w:numId w:val="5"/>
        </w:numPr>
        <w:suppressAutoHyphens/>
        <w:snapToGrid w:val="0"/>
        <w:spacing w:after="0" w:line="240" w:lineRule="auto"/>
        <w:ind w:left="309" w:hanging="284"/>
        <w:contextualSpacing/>
        <w:rPr>
          <w:rFonts w:ascii="Arial" w:hAnsi="Arial" w:cs="Arial"/>
          <w:sz w:val="20"/>
          <w:szCs w:val="20"/>
        </w:rPr>
      </w:pPr>
      <w:r w:rsidRPr="00E32028">
        <w:rPr>
          <w:rFonts w:ascii="Arial" w:hAnsi="Arial" w:cs="Arial"/>
          <w:sz w:val="20"/>
          <w:szCs w:val="20"/>
        </w:rPr>
        <w:t>Redesigning and redeveloping the high-scalable multithreaded system for accumulating and processing high-volume travel-deals data in order to achieve high</w:t>
      </w:r>
      <w:r w:rsidR="00863D12" w:rsidRPr="00E32028">
        <w:rPr>
          <w:rFonts w:ascii="Arial" w:hAnsi="Arial" w:cs="Arial"/>
          <w:sz w:val="20"/>
          <w:szCs w:val="20"/>
        </w:rPr>
        <w:t>er throughput and stability. The solution was</w:t>
      </w:r>
      <w:r w:rsidRPr="00E32028">
        <w:rPr>
          <w:rFonts w:ascii="Arial" w:hAnsi="Arial" w:cs="Arial"/>
          <w:sz w:val="20"/>
          <w:szCs w:val="20"/>
        </w:rPr>
        <w:t xml:space="preserve"> implemented in Java using Amazon </w:t>
      </w:r>
      <w:r w:rsidR="00863D12" w:rsidRPr="00E32028">
        <w:rPr>
          <w:rFonts w:ascii="Arial" w:hAnsi="Arial" w:cs="Arial"/>
          <w:sz w:val="20"/>
          <w:szCs w:val="20"/>
        </w:rPr>
        <w:t xml:space="preserve">WEB-services (AWS) and </w:t>
      </w:r>
      <w:r w:rsidRPr="00E32028">
        <w:rPr>
          <w:rFonts w:ascii="Arial" w:hAnsi="Arial" w:cs="Arial"/>
          <w:sz w:val="20"/>
          <w:szCs w:val="20"/>
        </w:rPr>
        <w:t>MQ (SQS), running in Amazon-cloud and using distributed Elastic-search engine as a backend.</w:t>
      </w:r>
    </w:p>
    <w:p w:rsidR="00E02404" w:rsidRPr="00E32028" w:rsidRDefault="00E02404" w:rsidP="00E32028">
      <w:pPr>
        <w:snapToGrid w:val="0"/>
        <w:spacing w:line="240" w:lineRule="auto"/>
        <w:ind w:left="309"/>
        <w:contextualSpacing/>
        <w:rPr>
          <w:rFonts w:ascii="Arial" w:hAnsi="Arial" w:cs="Arial"/>
          <w:sz w:val="20"/>
          <w:szCs w:val="20"/>
        </w:rPr>
      </w:pPr>
      <w:r w:rsidRPr="00E32028">
        <w:rPr>
          <w:rFonts w:ascii="Arial" w:hAnsi="Arial" w:cs="Arial"/>
          <w:sz w:val="20"/>
          <w:szCs w:val="20"/>
        </w:rPr>
        <w:t>After redesign and redeveloping multithreaded code the data-loading processing time improved: from 16 hours -&gt; to 40 minutes.</w:t>
      </w:r>
    </w:p>
    <w:p w:rsidR="00E02404" w:rsidRPr="00E32028" w:rsidRDefault="00E02404" w:rsidP="00E32028">
      <w:pPr>
        <w:numPr>
          <w:ilvl w:val="0"/>
          <w:numId w:val="5"/>
        </w:numPr>
        <w:suppressAutoHyphens/>
        <w:snapToGrid w:val="0"/>
        <w:spacing w:after="0" w:line="240" w:lineRule="auto"/>
        <w:ind w:left="309" w:hanging="284"/>
        <w:contextualSpacing/>
        <w:rPr>
          <w:rStyle w:val="graytextbold"/>
          <w:rFonts w:ascii="Arial" w:hAnsi="Arial" w:cs="Arial"/>
          <w:sz w:val="20"/>
          <w:szCs w:val="20"/>
        </w:rPr>
      </w:pPr>
      <w:r w:rsidRPr="00E32028">
        <w:rPr>
          <w:rFonts w:ascii="Arial" w:hAnsi="Arial" w:cs="Arial"/>
          <w:sz w:val="20"/>
          <w:szCs w:val="20"/>
        </w:rPr>
        <w:t xml:space="preserve">Developing the system for accumulating and processing the usage statistics of the main Expedia WEB-site, using </w:t>
      </w:r>
      <w:proofErr w:type="spellStart"/>
      <w:r w:rsidRPr="00E32028">
        <w:rPr>
          <w:rFonts w:ascii="Arial" w:hAnsi="Arial" w:cs="Arial"/>
          <w:sz w:val="20"/>
          <w:szCs w:val="20"/>
        </w:rPr>
        <w:t>BigData</w:t>
      </w:r>
      <w:proofErr w:type="spellEnd"/>
      <w:r w:rsidRPr="00E32028">
        <w:rPr>
          <w:rFonts w:ascii="Arial" w:hAnsi="Arial" w:cs="Arial"/>
          <w:sz w:val="20"/>
          <w:szCs w:val="20"/>
        </w:rPr>
        <w:t xml:space="preserve"> technologies. The solution is based on Amazon cloud services, using Map-reduce (Hadoop) framework and S3-storage.</w:t>
      </w:r>
    </w:p>
    <w:p w:rsidR="000D21EE" w:rsidRPr="00E32028" w:rsidRDefault="00863D12" w:rsidP="00E32028">
      <w:pPr>
        <w:spacing w:after="0" w:line="240" w:lineRule="auto"/>
        <w:contextualSpacing/>
        <w:rPr>
          <w:rStyle w:val="graytextbold"/>
          <w:rFonts w:ascii="Arial" w:hAnsi="Arial" w:cs="Arial"/>
          <w:sz w:val="20"/>
          <w:szCs w:val="20"/>
        </w:rPr>
      </w:pPr>
      <w:r w:rsidRPr="00E32028">
        <w:rPr>
          <w:rStyle w:val="graytextbold"/>
          <w:rFonts w:ascii="Arial" w:hAnsi="Arial" w:cs="Arial"/>
          <w:sz w:val="20"/>
          <w:szCs w:val="20"/>
        </w:rPr>
        <w:t>Core Java</w:t>
      </w:r>
      <w:r w:rsidR="00E02404" w:rsidRPr="00E32028">
        <w:rPr>
          <w:rStyle w:val="graytextbold"/>
          <w:rFonts w:ascii="Arial" w:hAnsi="Arial" w:cs="Arial"/>
          <w:sz w:val="20"/>
          <w:szCs w:val="20"/>
        </w:rPr>
        <w:t xml:space="preserve">, </w:t>
      </w:r>
      <w:proofErr w:type="gramStart"/>
      <w:r w:rsidR="00E02404" w:rsidRPr="00E32028">
        <w:rPr>
          <w:rStyle w:val="graytextbold"/>
          <w:rFonts w:ascii="Arial" w:hAnsi="Arial" w:cs="Arial"/>
          <w:sz w:val="20"/>
          <w:szCs w:val="20"/>
        </w:rPr>
        <w:t>Spring</w:t>
      </w:r>
      <w:proofErr w:type="gramEnd"/>
      <w:r w:rsidR="00E02404" w:rsidRPr="00E32028">
        <w:rPr>
          <w:rStyle w:val="graytextbold"/>
          <w:rFonts w:ascii="Arial" w:hAnsi="Arial" w:cs="Arial"/>
          <w:sz w:val="20"/>
          <w:szCs w:val="20"/>
        </w:rPr>
        <w:t>, Amazon WS (SQS, S3), Hadoop/Map-reduce, Elastic-Search, TDD (</w:t>
      </w:r>
      <w:proofErr w:type="spellStart"/>
      <w:r w:rsidR="00E02404" w:rsidRPr="00E32028">
        <w:rPr>
          <w:rStyle w:val="graytextbold"/>
          <w:rFonts w:ascii="Arial" w:hAnsi="Arial" w:cs="Arial"/>
          <w:sz w:val="20"/>
          <w:szCs w:val="20"/>
        </w:rPr>
        <w:t>Mockito</w:t>
      </w:r>
      <w:proofErr w:type="spellEnd"/>
      <w:r w:rsidR="00E02404" w:rsidRPr="00E32028">
        <w:rPr>
          <w:rStyle w:val="graytextbold"/>
          <w:rFonts w:ascii="Arial" w:hAnsi="Arial" w:cs="Arial"/>
          <w:sz w:val="20"/>
          <w:szCs w:val="20"/>
        </w:rPr>
        <w:t>), Agile, Scrum.</w:t>
      </w:r>
    </w:p>
    <w:p w:rsidR="00C37075" w:rsidRPr="00E32028" w:rsidRDefault="00C37075" w:rsidP="00E32028">
      <w:pPr>
        <w:spacing w:after="0" w:line="240" w:lineRule="auto"/>
        <w:contextualSpacing/>
        <w:rPr>
          <w:rFonts w:ascii="Arial" w:hAnsi="Arial" w:cs="Arial"/>
          <w:sz w:val="20"/>
          <w:szCs w:val="20"/>
        </w:rPr>
      </w:pPr>
    </w:p>
    <w:tbl>
      <w:tblPr>
        <w:tblStyle w:val="TableGrid"/>
        <w:tblpPr w:leftFromText="180" w:rightFromText="180" w:vertAnchor="text" w:horzAnchor="margin" w:tblpY="22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0D21EE" w:rsidRPr="00E32028" w:rsidTr="000D21EE">
        <w:tc>
          <w:tcPr>
            <w:tcW w:w="5094" w:type="dxa"/>
          </w:tcPr>
          <w:p w:rsidR="000D21EE" w:rsidRPr="00E32028" w:rsidRDefault="000D21EE" w:rsidP="00E32028">
            <w:pPr>
              <w:snapToGrid w:val="0"/>
              <w:contextualSpacing/>
              <w:rPr>
                <w:rFonts w:ascii="Arial" w:hAnsi="Arial" w:cs="Arial"/>
                <w:sz w:val="20"/>
                <w:szCs w:val="20"/>
              </w:rPr>
            </w:pPr>
            <w:r w:rsidRPr="00E32028">
              <w:rPr>
                <w:rStyle w:val="graytextbold"/>
                <w:rFonts w:ascii="Arial" w:hAnsi="Arial" w:cs="Arial"/>
                <w:b/>
                <w:sz w:val="20"/>
                <w:szCs w:val="20"/>
              </w:rPr>
              <w:t xml:space="preserve">Morgan </w:t>
            </w:r>
            <w:proofErr w:type="spellStart"/>
            <w:r w:rsidRPr="00E32028">
              <w:rPr>
                <w:rStyle w:val="graytextbold"/>
                <w:rFonts w:ascii="Arial" w:hAnsi="Arial" w:cs="Arial"/>
                <w:b/>
                <w:sz w:val="20"/>
                <w:szCs w:val="20"/>
              </w:rPr>
              <w:t>Staney</w:t>
            </w:r>
            <w:proofErr w:type="spellEnd"/>
            <w:r w:rsidRPr="00E32028">
              <w:rPr>
                <w:rFonts w:ascii="Arial" w:hAnsi="Arial" w:cs="Arial"/>
                <w:sz w:val="20"/>
                <w:szCs w:val="20"/>
              </w:rPr>
              <w:t>, London</w:t>
            </w:r>
          </w:p>
        </w:tc>
        <w:tc>
          <w:tcPr>
            <w:tcW w:w="5094" w:type="dxa"/>
          </w:tcPr>
          <w:p w:rsidR="000D21EE" w:rsidRPr="00E32028" w:rsidRDefault="000D21EE" w:rsidP="00E32028">
            <w:pPr>
              <w:contextualSpacing/>
              <w:jc w:val="right"/>
              <w:rPr>
                <w:rFonts w:ascii="Arial" w:hAnsi="Arial" w:cs="Arial"/>
                <w:b/>
                <w:sz w:val="20"/>
                <w:szCs w:val="20"/>
              </w:rPr>
            </w:pPr>
            <w:r w:rsidRPr="00E32028">
              <w:rPr>
                <w:rFonts w:ascii="Arial" w:hAnsi="Arial" w:cs="Arial"/>
                <w:b/>
                <w:sz w:val="20"/>
                <w:szCs w:val="20"/>
              </w:rPr>
              <w:t>March 2012 – March 2013</w:t>
            </w:r>
          </w:p>
        </w:tc>
      </w:tr>
    </w:tbl>
    <w:p w:rsidR="000D21EE" w:rsidRPr="00E32028" w:rsidRDefault="009202EA" w:rsidP="00E32028">
      <w:pPr>
        <w:spacing w:after="0" w:line="240" w:lineRule="auto"/>
        <w:contextualSpacing/>
        <w:rPr>
          <w:rFonts w:ascii="Arial" w:hAnsi="Arial" w:cs="Arial"/>
          <w:sz w:val="20"/>
          <w:szCs w:val="20"/>
        </w:rPr>
      </w:pPr>
      <w:r w:rsidRPr="00E32028">
        <w:rPr>
          <w:rFonts w:ascii="Arial" w:hAnsi="Arial" w:cs="Arial"/>
          <w:b/>
          <w:sz w:val="20"/>
          <w:szCs w:val="20"/>
        </w:rPr>
        <w:t xml:space="preserve">Senior Java developer in Equity Swaps </w:t>
      </w:r>
      <w:r w:rsidRPr="00E32028">
        <w:rPr>
          <w:rFonts w:ascii="Arial" w:hAnsi="Arial" w:cs="Arial"/>
          <w:sz w:val="20"/>
          <w:szCs w:val="20"/>
        </w:rPr>
        <w:t>(Contract)</w:t>
      </w:r>
    </w:p>
    <w:p w:rsidR="009202EA" w:rsidRPr="00E32028" w:rsidRDefault="009202EA" w:rsidP="00E32028">
      <w:pPr>
        <w:spacing w:after="0" w:line="240" w:lineRule="auto"/>
        <w:contextualSpacing/>
        <w:rPr>
          <w:rStyle w:val="graytextbold"/>
          <w:rFonts w:ascii="Arial" w:hAnsi="Arial" w:cs="Arial"/>
          <w:sz w:val="20"/>
          <w:szCs w:val="20"/>
        </w:rPr>
      </w:pPr>
      <w:r w:rsidRPr="00E32028">
        <w:rPr>
          <w:rStyle w:val="graytextbold"/>
          <w:rFonts w:ascii="Arial" w:hAnsi="Arial" w:cs="Arial"/>
          <w:sz w:val="20"/>
          <w:szCs w:val="20"/>
        </w:rPr>
        <w:t xml:space="preserve">I worked in Equity group, covering front office functions necessary to trade synthetic products, such as Swaps. </w:t>
      </w:r>
    </w:p>
    <w:p w:rsidR="009202EA" w:rsidRPr="00E32028" w:rsidRDefault="009202EA" w:rsidP="00E32028">
      <w:pPr>
        <w:numPr>
          <w:ilvl w:val="0"/>
          <w:numId w:val="6"/>
        </w:numPr>
        <w:suppressAutoHyphens/>
        <w:snapToGrid w:val="0"/>
        <w:spacing w:after="0" w:line="240" w:lineRule="auto"/>
        <w:ind w:left="309" w:hanging="284"/>
        <w:contextualSpacing/>
        <w:rPr>
          <w:rStyle w:val="graytextbold"/>
          <w:rFonts w:ascii="Arial" w:hAnsi="Arial" w:cs="Arial"/>
          <w:sz w:val="20"/>
          <w:szCs w:val="20"/>
        </w:rPr>
      </w:pPr>
      <w:r w:rsidRPr="00E32028">
        <w:rPr>
          <w:rStyle w:val="graytextbold"/>
          <w:rFonts w:ascii="Arial" w:hAnsi="Arial" w:cs="Arial"/>
          <w:sz w:val="20"/>
          <w:szCs w:val="20"/>
        </w:rPr>
        <w:t xml:space="preserve">Developing new high-scalable Synthetic Event Management infrastructure system implemented in Java, processing the generation and calculations of the trade </w:t>
      </w:r>
      <w:r w:rsidR="00C37075" w:rsidRPr="00E32028">
        <w:rPr>
          <w:rStyle w:val="graytextbold"/>
          <w:rFonts w:ascii="Arial" w:hAnsi="Arial" w:cs="Arial"/>
          <w:sz w:val="20"/>
          <w:szCs w:val="20"/>
        </w:rPr>
        <w:t>allocations, cash-flows</w:t>
      </w:r>
      <w:r w:rsidRPr="00E32028">
        <w:rPr>
          <w:rStyle w:val="graytextbold"/>
          <w:rFonts w:ascii="Arial" w:hAnsi="Arial" w:cs="Arial"/>
          <w:sz w:val="20"/>
          <w:szCs w:val="20"/>
        </w:rPr>
        <w:t xml:space="preserve"> in real-time, including reporting system and workflow monitoring.</w:t>
      </w:r>
      <w:r w:rsidR="00C37075" w:rsidRPr="00E32028">
        <w:rPr>
          <w:rStyle w:val="graytextbold"/>
          <w:rFonts w:ascii="Arial" w:hAnsi="Arial" w:cs="Arial"/>
          <w:sz w:val="20"/>
          <w:szCs w:val="20"/>
        </w:rPr>
        <w:t xml:space="preserve"> </w:t>
      </w:r>
      <w:r w:rsidRPr="00E32028">
        <w:rPr>
          <w:rStyle w:val="graytextbold"/>
          <w:rFonts w:ascii="Arial" w:hAnsi="Arial" w:cs="Arial"/>
          <w:sz w:val="20"/>
          <w:szCs w:val="20"/>
        </w:rPr>
        <w:t xml:space="preserve">I was responsible for implementing specific ORM persistence framework in Java with DB2 as backend, providing flexible features for very-specific common data-model. This also included the SQL/PL </w:t>
      </w:r>
      <w:r w:rsidR="00C37075" w:rsidRPr="00E32028">
        <w:rPr>
          <w:rStyle w:val="graytextbold"/>
          <w:rFonts w:ascii="Arial" w:hAnsi="Arial" w:cs="Arial"/>
          <w:sz w:val="20"/>
          <w:szCs w:val="20"/>
        </w:rPr>
        <w:t>for DB2 database development</w:t>
      </w:r>
      <w:r w:rsidRPr="00E32028">
        <w:rPr>
          <w:rStyle w:val="graytextbold"/>
          <w:rFonts w:ascii="Arial" w:hAnsi="Arial" w:cs="Arial"/>
          <w:sz w:val="20"/>
          <w:szCs w:val="20"/>
        </w:rPr>
        <w:t>.</w:t>
      </w:r>
    </w:p>
    <w:p w:rsidR="009202EA" w:rsidRPr="00E32028" w:rsidRDefault="009202EA" w:rsidP="00E32028">
      <w:pPr>
        <w:snapToGrid w:val="0"/>
        <w:spacing w:after="0" w:line="240" w:lineRule="auto"/>
        <w:ind w:left="309"/>
        <w:contextualSpacing/>
        <w:rPr>
          <w:rStyle w:val="graytextbold"/>
          <w:rFonts w:ascii="Arial" w:hAnsi="Arial" w:cs="Arial"/>
          <w:sz w:val="20"/>
          <w:szCs w:val="20"/>
        </w:rPr>
      </w:pPr>
      <w:r w:rsidRPr="00E32028">
        <w:rPr>
          <w:rStyle w:val="graytextbold"/>
          <w:rFonts w:ascii="Arial" w:hAnsi="Arial" w:cs="Arial"/>
          <w:sz w:val="20"/>
          <w:szCs w:val="20"/>
        </w:rPr>
        <w:t>The team was about 16 developers on average, located in different regions.</w:t>
      </w:r>
    </w:p>
    <w:p w:rsidR="009202EA" w:rsidRPr="00E32028" w:rsidRDefault="009202EA" w:rsidP="00E32028">
      <w:pPr>
        <w:numPr>
          <w:ilvl w:val="0"/>
          <w:numId w:val="6"/>
        </w:numPr>
        <w:suppressAutoHyphens/>
        <w:snapToGrid w:val="0"/>
        <w:spacing w:after="0" w:line="240" w:lineRule="auto"/>
        <w:ind w:left="309" w:hanging="284"/>
        <w:contextualSpacing/>
        <w:rPr>
          <w:rStyle w:val="graytextbold"/>
          <w:rFonts w:ascii="Arial" w:hAnsi="Arial" w:cs="Arial"/>
          <w:sz w:val="20"/>
          <w:szCs w:val="20"/>
        </w:rPr>
      </w:pPr>
      <w:r w:rsidRPr="00E32028">
        <w:rPr>
          <w:rStyle w:val="graytextbold"/>
          <w:rFonts w:ascii="Arial" w:hAnsi="Arial" w:cs="Arial"/>
          <w:sz w:val="20"/>
          <w:szCs w:val="20"/>
        </w:rPr>
        <w:t>Working on support and upgrades of the existing infrastructure and management system, mostly implemented in Java and Perl. I was responsible for the full release lifecycle, including developing, testing and deploying components to production system.</w:t>
      </w:r>
    </w:p>
    <w:p w:rsidR="00C37075" w:rsidRDefault="00863D12" w:rsidP="00EE5545">
      <w:pPr>
        <w:spacing w:after="0" w:line="240" w:lineRule="auto"/>
        <w:contextualSpacing/>
        <w:rPr>
          <w:rFonts w:ascii="Arial" w:hAnsi="Arial" w:cs="Arial"/>
        </w:rPr>
      </w:pPr>
      <w:r w:rsidRPr="00E32028">
        <w:rPr>
          <w:rStyle w:val="graytextbold"/>
          <w:rFonts w:ascii="Arial" w:hAnsi="Arial" w:cs="Arial"/>
          <w:sz w:val="20"/>
          <w:szCs w:val="20"/>
        </w:rPr>
        <w:t>Core Java</w:t>
      </w:r>
      <w:r w:rsidR="009202EA" w:rsidRPr="00E32028">
        <w:rPr>
          <w:rStyle w:val="graytextbold"/>
          <w:rFonts w:ascii="Arial" w:hAnsi="Arial" w:cs="Arial"/>
          <w:sz w:val="20"/>
          <w:szCs w:val="20"/>
        </w:rPr>
        <w:t xml:space="preserve">, </w:t>
      </w:r>
      <w:proofErr w:type="gramStart"/>
      <w:r w:rsidR="009202EA" w:rsidRPr="00E32028">
        <w:rPr>
          <w:rStyle w:val="graytextbold"/>
          <w:rFonts w:ascii="Arial" w:hAnsi="Arial" w:cs="Arial"/>
          <w:sz w:val="20"/>
          <w:szCs w:val="20"/>
        </w:rPr>
        <w:t>Spring</w:t>
      </w:r>
      <w:proofErr w:type="gramEnd"/>
      <w:r w:rsidR="009202EA" w:rsidRPr="00E32028">
        <w:rPr>
          <w:rStyle w:val="graytextbold"/>
          <w:rFonts w:ascii="Arial" w:hAnsi="Arial" w:cs="Arial"/>
          <w:sz w:val="20"/>
          <w:szCs w:val="20"/>
        </w:rPr>
        <w:t xml:space="preserve">, TDD (JUnit, </w:t>
      </w:r>
      <w:proofErr w:type="spellStart"/>
      <w:r w:rsidR="009202EA" w:rsidRPr="00E32028">
        <w:rPr>
          <w:rStyle w:val="graytextbold"/>
          <w:rFonts w:ascii="Arial" w:hAnsi="Arial" w:cs="Arial"/>
          <w:sz w:val="20"/>
          <w:szCs w:val="20"/>
        </w:rPr>
        <w:t>JMock</w:t>
      </w:r>
      <w:proofErr w:type="spellEnd"/>
      <w:r w:rsidR="009202EA" w:rsidRPr="00E32028">
        <w:rPr>
          <w:rStyle w:val="graytextbold"/>
          <w:rFonts w:ascii="Arial" w:hAnsi="Arial" w:cs="Arial"/>
          <w:sz w:val="20"/>
          <w:szCs w:val="20"/>
        </w:rPr>
        <w:t xml:space="preserve">), </w:t>
      </w:r>
      <w:r w:rsidR="009202EA" w:rsidRPr="00E32028">
        <w:rPr>
          <w:rFonts w:ascii="Arial" w:hAnsi="Arial" w:cs="Arial"/>
          <w:sz w:val="20"/>
          <w:szCs w:val="20"/>
        </w:rPr>
        <w:t>Apache IVY</w:t>
      </w:r>
      <w:r w:rsidR="009202EA" w:rsidRPr="00E32028">
        <w:rPr>
          <w:rStyle w:val="graytextbold"/>
          <w:rFonts w:ascii="Arial" w:hAnsi="Arial" w:cs="Arial"/>
          <w:sz w:val="20"/>
          <w:szCs w:val="20"/>
        </w:rPr>
        <w:t xml:space="preserve">, ANT, </w:t>
      </w:r>
      <w:r w:rsidR="009202EA" w:rsidRPr="00E32028">
        <w:rPr>
          <w:rFonts w:ascii="Arial" w:hAnsi="Arial" w:cs="Arial"/>
          <w:sz w:val="20"/>
          <w:szCs w:val="20"/>
        </w:rPr>
        <w:t>DB2 (SQL/PL), Sybase (Transact-SQL), Perl, Unix shell</w:t>
      </w:r>
      <w:r w:rsidR="009202EA" w:rsidRPr="00E32028">
        <w:rPr>
          <w:rStyle w:val="graytextbold"/>
          <w:rFonts w:ascii="Arial" w:hAnsi="Arial" w:cs="Arial"/>
          <w:sz w:val="20"/>
          <w:szCs w:val="20"/>
        </w:rPr>
        <w:t>.</w:t>
      </w:r>
    </w:p>
    <w:p w:rsidR="00EE5545" w:rsidRDefault="00EE5545" w:rsidP="00EE5545">
      <w:pPr>
        <w:spacing w:after="0" w:line="240" w:lineRule="auto"/>
        <w:contextualSpacing/>
        <w:rPr>
          <w:rFonts w:ascii="Arial" w:hAnsi="Arial" w:cs="Arial"/>
        </w:rPr>
      </w:pPr>
    </w:p>
    <w:p w:rsidR="00EE5545" w:rsidRPr="00EE5545" w:rsidRDefault="00EE5545" w:rsidP="00EE5545">
      <w:pPr>
        <w:spacing w:after="0" w:line="240" w:lineRule="auto"/>
        <w:contextualSpacing/>
        <w:rPr>
          <w:rFonts w:ascii="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17503E" w:rsidRPr="00E32028" w:rsidTr="00012A6F">
        <w:tc>
          <w:tcPr>
            <w:tcW w:w="5094" w:type="dxa"/>
          </w:tcPr>
          <w:p w:rsidR="0017503E" w:rsidRPr="00E32028" w:rsidRDefault="0017503E" w:rsidP="00E32028">
            <w:pPr>
              <w:snapToGrid w:val="0"/>
              <w:contextualSpacing/>
              <w:rPr>
                <w:rFonts w:ascii="Arial" w:hAnsi="Arial" w:cs="Arial"/>
                <w:sz w:val="20"/>
                <w:szCs w:val="20"/>
              </w:rPr>
            </w:pPr>
            <w:r w:rsidRPr="00E32028">
              <w:rPr>
                <w:rStyle w:val="graytextbold"/>
                <w:rFonts w:ascii="Arial" w:hAnsi="Arial" w:cs="Arial"/>
                <w:b/>
                <w:sz w:val="20"/>
                <w:szCs w:val="20"/>
              </w:rPr>
              <w:t xml:space="preserve">Cisco Systems / </w:t>
            </w:r>
            <w:proofErr w:type="spellStart"/>
            <w:r w:rsidRPr="00E32028">
              <w:rPr>
                <w:rStyle w:val="graytextbold"/>
                <w:rFonts w:ascii="Arial" w:hAnsi="Arial" w:cs="Arial"/>
                <w:b/>
                <w:sz w:val="20"/>
                <w:szCs w:val="20"/>
              </w:rPr>
              <w:t>Scansafe</w:t>
            </w:r>
            <w:proofErr w:type="spellEnd"/>
            <w:r w:rsidRPr="00E32028">
              <w:rPr>
                <w:rFonts w:ascii="Arial" w:hAnsi="Arial" w:cs="Arial"/>
                <w:sz w:val="20"/>
                <w:szCs w:val="20"/>
              </w:rPr>
              <w:t>, London</w:t>
            </w:r>
          </w:p>
        </w:tc>
        <w:tc>
          <w:tcPr>
            <w:tcW w:w="5094" w:type="dxa"/>
          </w:tcPr>
          <w:p w:rsidR="0017503E" w:rsidRPr="00E32028" w:rsidRDefault="0017503E" w:rsidP="00E32028">
            <w:pPr>
              <w:contextualSpacing/>
              <w:jc w:val="right"/>
              <w:rPr>
                <w:rFonts w:ascii="Arial" w:hAnsi="Arial" w:cs="Arial"/>
                <w:b/>
                <w:sz w:val="20"/>
                <w:szCs w:val="20"/>
              </w:rPr>
            </w:pPr>
            <w:r w:rsidRPr="00E32028">
              <w:rPr>
                <w:rFonts w:ascii="Arial" w:hAnsi="Arial" w:cs="Arial"/>
                <w:b/>
                <w:sz w:val="20"/>
                <w:szCs w:val="20"/>
              </w:rPr>
              <w:t>Oct 2010 – March 2012</w:t>
            </w:r>
          </w:p>
        </w:tc>
      </w:tr>
    </w:tbl>
    <w:p w:rsidR="0017503E" w:rsidRPr="00E32028" w:rsidRDefault="0017503E" w:rsidP="00E32028">
      <w:pPr>
        <w:spacing w:after="0" w:line="240" w:lineRule="auto"/>
        <w:contextualSpacing/>
        <w:rPr>
          <w:rFonts w:ascii="Arial" w:hAnsi="Arial" w:cs="Arial"/>
          <w:sz w:val="20"/>
          <w:szCs w:val="20"/>
        </w:rPr>
      </w:pPr>
      <w:r w:rsidRPr="00E32028">
        <w:rPr>
          <w:rFonts w:ascii="Arial" w:hAnsi="Arial" w:cs="Arial"/>
          <w:b/>
          <w:sz w:val="20"/>
          <w:szCs w:val="20"/>
        </w:rPr>
        <w:t>Senior Java developer</w:t>
      </w:r>
    </w:p>
    <w:p w:rsidR="000D21EE" w:rsidRPr="00E32028" w:rsidRDefault="000D21EE" w:rsidP="00E32028">
      <w:pPr>
        <w:snapToGrid w:val="0"/>
        <w:spacing w:after="0" w:line="240" w:lineRule="auto"/>
        <w:contextualSpacing/>
        <w:jc w:val="both"/>
        <w:rPr>
          <w:rStyle w:val="graytextbold"/>
          <w:rFonts w:ascii="Arial" w:hAnsi="Arial" w:cs="Arial"/>
          <w:sz w:val="20"/>
          <w:szCs w:val="20"/>
        </w:rPr>
      </w:pPr>
      <w:r w:rsidRPr="00E32028">
        <w:rPr>
          <w:rStyle w:val="graytextbold"/>
          <w:rFonts w:ascii="Arial" w:hAnsi="Arial" w:cs="Arial"/>
          <w:sz w:val="20"/>
          <w:szCs w:val="20"/>
        </w:rPr>
        <w:t>Developing and improving the performance of the high-scalable distributed system for analyzing, scanning and filtering the network HTTP traffic in real time, having throughput of more than billion HTTP request per day. The system allowed limiting and monitoring the employee’s activity for the corporate clients, providing flexible configuration possibilities. The platform contained multiple server-side Core-java applications, distributed through the different regions in the world.</w:t>
      </w:r>
    </w:p>
    <w:p w:rsidR="000D21EE" w:rsidRPr="00E32028" w:rsidRDefault="00C37075" w:rsidP="00E32028">
      <w:pPr>
        <w:numPr>
          <w:ilvl w:val="0"/>
          <w:numId w:val="7"/>
        </w:numPr>
        <w:suppressAutoHyphens/>
        <w:snapToGrid w:val="0"/>
        <w:spacing w:after="0" w:line="240" w:lineRule="auto"/>
        <w:ind w:left="309" w:hanging="284"/>
        <w:contextualSpacing/>
        <w:jc w:val="both"/>
        <w:rPr>
          <w:rStyle w:val="graytextbold"/>
          <w:rFonts w:ascii="Arial" w:hAnsi="Arial" w:cs="Arial"/>
          <w:sz w:val="20"/>
          <w:szCs w:val="20"/>
        </w:rPr>
      </w:pPr>
      <w:r w:rsidRPr="00E32028">
        <w:rPr>
          <w:rStyle w:val="graytextbold"/>
          <w:rFonts w:ascii="Arial" w:hAnsi="Arial" w:cs="Arial"/>
          <w:sz w:val="20"/>
          <w:szCs w:val="20"/>
        </w:rPr>
        <w:t>Performance tuning</w:t>
      </w:r>
      <w:r w:rsidR="000D21EE" w:rsidRPr="00E32028">
        <w:rPr>
          <w:rStyle w:val="graytextbold"/>
          <w:rFonts w:ascii="Arial" w:hAnsi="Arial" w:cs="Arial"/>
          <w:sz w:val="20"/>
          <w:szCs w:val="20"/>
        </w:rPr>
        <w:t xml:space="preserve"> and optimizing the memory usage of the Core-Java application, responsible for caching and distributing information about client-specific configurations for and the HTTP-filtering rules.</w:t>
      </w:r>
    </w:p>
    <w:p w:rsidR="000D21EE" w:rsidRPr="00E32028" w:rsidRDefault="000D21EE" w:rsidP="00E32028">
      <w:pPr>
        <w:numPr>
          <w:ilvl w:val="0"/>
          <w:numId w:val="7"/>
        </w:numPr>
        <w:suppressAutoHyphens/>
        <w:snapToGrid w:val="0"/>
        <w:spacing w:after="0" w:line="240" w:lineRule="auto"/>
        <w:ind w:left="309" w:hanging="284"/>
        <w:contextualSpacing/>
        <w:jc w:val="both"/>
        <w:rPr>
          <w:rStyle w:val="graytextbold"/>
          <w:rFonts w:ascii="Arial" w:hAnsi="Arial" w:cs="Arial"/>
          <w:sz w:val="20"/>
          <w:szCs w:val="20"/>
        </w:rPr>
      </w:pPr>
      <w:r w:rsidRPr="00E32028">
        <w:rPr>
          <w:rStyle w:val="graytextbold"/>
          <w:rFonts w:ascii="Arial" w:hAnsi="Arial" w:cs="Arial"/>
          <w:sz w:val="20"/>
          <w:szCs w:val="20"/>
        </w:rPr>
        <w:t xml:space="preserve">Implementing logic for recognizing and filtering application-specific HTTP-traffic (like Facebook chats, photos, games, tweets, </w:t>
      </w:r>
      <w:proofErr w:type="spellStart"/>
      <w:r w:rsidRPr="00E32028">
        <w:rPr>
          <w:rStyle w:val="graytextbold"/>
          <w:rFonts w:ascii="Arial" w:hAnsi="Arial" w:cs="Arial"/>
          <w:sz w:val="20"/>
          <w:szCs w:val="20"/>
        </w:rPr>
        <w:t>etc</w:t>
      </w:r>
      <w:proofErr w:type="spellEnd"/>
      <w:r w:rsidRPr="00E32028">
        <w:rPr>
          <w:rStyle w:val="graytextbold"/>
          <w:rFonts w:ascii="Arial" w:hAnsi="Arial" w:cs="Arial"/>
          <w:sz w:val="20"/>
          <w:szCs w:val="20"/>
        </w:rPr>
        <w:t>).</w:t>
      </w:r>
    </w:p>
    <w:p w:rsidR="0017503E" w:rsidRPr="00E32028" w:rsidRDefault="00010889" w:rsidP="00E32028">
      <w:pPr>
        <w:snapToGrid w:val="0"/>
        <w:spacing w:after="0" w:line="240" w:lineRule="auto"/>
        <w:contextualSpacing/>
        <w:rPr>
          <w:rStyle w:val="graytextbold"/>
          <w:rFonts w:ascii="Arial" w:hAnsi="Arial" w:cs="Arial"/>
          <w:sz w:val="20"/>
          <w:szCs w:val="20"/>
        </w:rPr>
      </w:pPr>
      <w:r w:rsidRPr="00E32028">
        <w:rPr>
          <w:rStyle w:val="graytextbold"/>
          <w:rFonts w:ascii="Arial" w:hAnsi="Arial" w:cs="Arial"/>
          <w:sz w:val="20"/>
          <w:szCs w:val="20"/>
        </w:rPr>
        <w:t xml:space="preserve">Core </w:t>
      </w:r>
      <w:r w:rsidR="000D21EE" w:rsidRPr="00E32028">
        <w:rPr>
          <w:rStyle w:val="graytextbold"/>
          <w:rFonts w:ascii="Arial" w:hAnsi="Arial" w:cs="Arial"/>
          <w:sz w:val="20"/>
          <w:szCs w:val="20"/>
        </w:rPr>
        <w:t>Java</w:t>
      </w:r>
      <w:r w:rsidRPr="00E32028">
        <w:rPr>
          <w:rStyle w:val="graytextbold"/>
          <w:rFonts w:ascii="Arial" w:hAnsi="Arial" w:cs="Arial"/>
          <w:sz w:val="20"/>
          <w:szCs w:val="20"/>
        </w:rPr>
        <w:t>,</w:t>
      </w:r>
      <w:r w:rsidR="000D21EE" w:rsidRPr="00E32028">
        <w:rPr>
          <w:rStyle w:val="graytextbold"/>
          <w:rFonts w:ascii="Arial" w:hAnsi="Arial" w:cs="Arial"/>
          <w:sz w:val="20"/>
          <w:szCs w:val="20"/>
        </w:rPr>
        <w:t xml:space="preserve"> Spring Framework, Hibernate, RMI, Maven, TDD (JUnit, </w:t>
      </w:r>
      <w:proofErr w:type="spellStart"/>
      <w:r w:rsidR="000D21EE" w:rsidRPr="00E32028">
        <w:rPr>
          <w:rStyle w:val="graytextbold"/>
          <w:rFonts w:ascii="Arial" w:hAnsi="Arial" w:cs="Arial"/>
          <w:sz w:val="20"/>
          <w:szCs w:val="20"/>
        </w:rPr>
        <w:t>Mockito</w:t>
      </w:r>
      <w:proofErr w:type="spellEnd"/>
      <w:r w:rsidR="000D21EE" w:rsidRPr="00E32028">
        <w:rPr>
          <w:rStyle w:val="graytextbold"/>
          <w:rFonts w:ascii="Arial" w:hAnsi="Arial" w:cs="Arial"/>
          <w:sz w:val="20"/>
          <w:szCs w:val="20"/>
        </w:rPr>
        <w:t xml:space="preserve">, </w:t>
      </w:r>
      <w:proofErr w:type="spellStart"/>
      <w:r w:rsidR="000D21EE" w:rsidRPr="00E32028">
        <w:rPr>
          <w:rStyle w:val="graytextbold"/>
          <w:rFonts w:ascii="Arial" w:hAnsi="Arial" w:cs="Arial"/>
          <w:sz w:val="20"/>
          <w:szCs w:val="20"/>
        </w:rPr>
        <w:t>EasyMock</w:t>
      </w:r>
      <w:proofErr w:type="spellEnd"/>
      <w:r w:rsidR="000D21EE" w:rsidRPr="00E32028">
        <w:rPr>
          <w:rStyle w:val="graytextbold"/>
          <w:rFonts w:ascii="Arial" w:hAnsi="Arial" w:cs="Arial"/>
          <w:sz w:val="20"/>
          <w:szCs w:val="20"/>
        </w:rPr>
        <w:t>), Oracle, Vertica-DB, Agile, Scrum.</w:t>
      </w:r>
    </w:p>
    <w:p w:rsidR="000D21EE" w:rsidRPr="00E32028" w:rsidRDefault="000D21EE" w:rsidP="00E32028">
      <w:pPr>
        <w:spacing w:after="0" w:line="240" w:lineRule="auto"/>
        <w:contextualSpacing/>
        <w:rPr>
          <w:rFonts w:ascii="Arial" w:hAnsi="Arial" w:cs="Arial"/>
          <w:b/>
          <w:sz w:val="20"/>
          <w:szCs w:val="20"/>
        </w:rPr>
      </w:pPr>
    </w:p>
    <w:p w:rsidR="00C37075" w:rsidRPr="00E32028" w:rsidRDefault="00EE5545" w:rsidP="00EE5545">
      <w:pPr>
        <w:rPr>
          <w:rFonts w:ascii="Arial" w:hAnsi="Arial" w:cs="Arial"/>
          <w:b/>
          <w:sz w:val="20"/>
          <w:szCs w:val="20"/>
        </w:rPr>
      </w:pPr>
      <w:r>
        <w:rPr>
          <w:rFonts w:ascii="Arial" w:hAnsi="Arial" w:cs="Arial"/>
          <w:b/>
          <w:sz w:val="20"/>
          <w:szCs w:val="20"/>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0D21EE" w:rsidRPr="00E32028" w:rsidTr="00012A6F">
        <w:tc>
          <w:tcPr>
            <w:tcW w:w="5094" w:type="dxa"/>
          </w:tcPr>
          <w:p w:rsidR="000D21EE" w:rsidRPr="00E32028" w:rsidRDefault="000D21EE" w:rsidP="00E32028">
            <w:pPr>
              <w:snapToGrid w:val="0"/>
              <w:contextualSpacing/>
              <w:rPr>
                <w:rFonts w:ascii="Arial" w:hAnsi="Arial" w:cs="Arial"/>
                <w:sz w:val="20"/>
                <w:szCs w:val="20"/>
              </w:rPr>
            </w:pPr>
            <w:r w:rsidRPr="00E32028">
              <w:rPr>
                <w:rStyle w:val="graytextbold"/>
                <w:rFonts w:ascii="Arial" w:hAnsi="Arial" w:cs="Arial"/>
                <w:b/>
                <w:sz w:val="20"/>
                <w:szCs w:val="20"/>
              </w:rPr>
              <w:lastRenderedPageBreak/>
              <w:t>Skype Technologies S.A. / OY</w:t>
            </w:r>
            <w:r w:rsidRPr="00E32028">
              <w:rPr>
                <w:rFonts w:ascii="Arial" w:hAnsi="Arial" w:cs="Arial"/>
                <w:sz w:val="20"/>
                <w:szCs w:val="20"/>
              </w:rPr>
              <w:t>, London</w:t>
            </w:r>
          </w:p>
        </w:tc>
        <w:tc>
          <w:tcPr>
            <w:tcW w:w="5094" w:type="dxa"/>
          </w:tcPr>
          <w:p w:rsidR="000D21EE" w:rsidRPr="00E32028" w:rsidRDefault="000D21EE" w:rsidP="00E32028">
            <w:pPr>
              <w:contextualSpacing/>
              <w:jc w:val="right"/>
              <w:rPr>
                <w:rFonts w:ascii="Arial" w:hAnsi="Arial" w:cs="Arial"/>
                <w:b/>
                <w:sz w:val="20"/>
                <w:szCs w:val="20"/>
              </w:rPr>
            </w:pPr>
            <w:r w:rsidRPr="00E32028">
              <w:rPr>
                <w:rFonts w:ascii="Arial" w:hAnsi="Arial" w:cs="Arial"/>
                <w:b/>
                <w:sz w:val="20"/>
                <w:szCs w:val="20"/>
              </w:rPr>
              <w:t>Jan 2008 – Oct 2010</w:t>
            </w:r>
          </w:p>
        </w:tc>
      </w:tr>
    </w:tbl>
    <w:p w:rsidR="000D21EE" w:rsidRPr="00E32028" w:rsidRDefault="000D21EE" w:rsidP="00E32028">
      <w:pPr>
        <w:spacing w:after="0" w:line="240" w:lineRule="auto"/>
        <w:contextualSpacing/>
        <w:rPr>
          <w:rFonts w:ascii="Arial" w:hAnsi="Arial" w:cs="Arial"/>
          <w:sz w:val="20"/>
          <w:szCs w:val="20"/>
        </w:rPr>
      </w:pPr>
      <w:r w:rsidRPr="00E32028">
        <w:rPr>
          <w:rFonts w:ascii="Arial" w:hAnsi="Arial" w:cs="Arial"/>
          <w:b/>
          <w:sz w:val="20"/>
          <w:szCs w:val="20"/>
        </w:rPr>
        <w:t>Senior Java developer</w:t>
      </w:r>
    </w:p>
    <w:p w:rsidR="000D21EE" w:rsidRPr="00E32028" w:rsidRDefault="00937FA5" w:rsidP="00E32028">
      <w:pPr>
        <w:spacing w:after="0" w:line="240" w:lineRule="auto"/>
        <w:contextualSpacing/>
        <w:jc w:val="both"/>
        <w:rPr>
          <w:rFonts w:ascii="Arial" w:hAnsi="Arial" w:cs="Arial"/>
          <w:sz w:val="20"/>
          <w:szCs w:val="20"/>
        </w:rPr>
      </w:pPr>
      <w:r>
        <w:rPr>
          <w:rFonts w:ascii="Arial" w:hAnsi="Arial" w:cs="Arial"/>
          <w:sz w:val="20"/>
          <w:szCs w:val="20"/>
        </w:rPr>
        <w:t xml:space="preserve">I worked as a Senior Java </w:t>
      </w:r>
      <w:r w:rsidR="000D21EE" w:rsidRPr="00E32028">
        <w:rPr>
          <w:rFonts w:ascii="Arial" w:hAnsi="Arial" w:cs="Arial"/>
          <w:sz w:val="20"/>
          <w:szCs w:val="20"/>
        </w:rPr>
        <w:t>Develop</w:t>
      </w:r>
      <w:r>
        <w:rPr>
          <w:rFonts w:ascii="Arial" w:hAnsi="Arial" w:cs="Arial"/>
          <w:sz w:val="20"/>
          <w:szCs w:val="20"/>
        </w:rPr>
        <w:t>er in the WEB-</w:t>
      </w:r>
      <w:r w:rsidR="000D21EE" w:rsidRPr="00E32028">
        <w:rPr>
          <w:rFonts w:ascii="Arial" w:hAnsi="Arial" w:cs="Arial"/>
          <w:sz w:val="20"/>
          <w:szCs w:val="20"/>
        </w:rPr>
        <w:t>backend</w:t>
      </w:r>
      <w:r>
        <w:rPr>
          <w:rFonts w:ascii="Arial" w:hAnsi="Arial" w:cs="Arial"/>
          <w:sz w:val="20"/>
          <w:szCs w:val="20"/>
        </w:rPr>
        <w:t xml:space="preserve"> team</w:t>
      </w:r>
      <w:r w:rsidR="000D21EE" w:rsidRPr="00E32028">
        <w:rPr>
          <w:rFonts w:ascii="Arial" w:hAnsi="Arial" w:cs="Arial"/>
          <w:sz w:val="20"/>
          <w:szCs w:val="20"/>
        </w:rPr>
        <w:t>.</w:t>
      </w:r>
    </w:p>
    <w:p w:rsidR="000D21EE" w:rsidRPr="00E32028" w:rsidRDefault="000D21EE" w:rsidP="00E32028">
      <w:pPr>
        <w:numPr>
          <w:ilvl w:val="0"/>
          <w:numId w:val="8"/>
        </w:numPr>
        <w:tabs>
          <w:tab w:val="clear" w:pos="720"/>
        </w:tabs>
        <w:suppressAutoHyphens/>
        <w:spacing w:after="0" w:line="240" w:lineRule="auto"/>
        <w:ind w:left="309" w:hanging="284"/>
        <w:contextualSpacing/>
        <w:jc w:val="both"/>
        <w:rPr>
          <w:rFonts w:ascii="Arial" w:hAnsi="Arial" w:cs="Arial"/>
          <w:sz w:val="20"/>
          <w:szCs w:val="20"/>
        </w:rPr>
      </w:pPr>
      <w:r w:rsidRPr="00E32028">
        <w:rPr>
          <w:rFonts w:ascii="Arial" w:hAnsi="Arial" w:cs="Arial"/>
          <w:sz w:val="20"/>
          <w:szCs w:val="20"/>
        </w:rPr>
        <w:t>Developed system providing information about Skype-user status in real time, with average complexity about 500-600 concurrent transactions per second. Implemented according to specific requirements as stand-alone memory-cache in Java, fetching data from the database based queue.</w:t>
      </w:r>
    </w:p>
    <w:p w:rsidR="000D21EE" w:rsidRPr="00E32028" w:rsidRDefault="000D21EE" w:rsidP="00E32028">
      <w:pPr>
        <w:numPr>
          <w:ilvl w:val="0"/>
          <w:numId w:val="8"/>
        </w:numPr>
        <w:tabs>
          <w:tab w:val="clear" w:pos="720"/>
        </w:tabs>
        <w:suppressAutoHyphens/>
        <w:spacing w:after="0" w:line="240" w:lineRule="auto"/>
        <w:ind w:left="309" w:hanging="284"/>
        <w:contextualSpacing/>
        <w:jc w:val="both"/>
        <w:rPr>
          <w:rFonts w:ascii="Arial" w:hAnsi="Arial" w:cs="Arial"/>
          <w:sz w:val="20"/>
          <w:szCs w:val="20"/>
          <w:lang w:val="et-EE"/>
        </w:rPr>
      </w:pPr>
      <w:r w:rsidRPr="00E32028">
        <w:rPr>
          <w:rFonts w:ascii="Arial" w:hAnsi="Arial" w:cs="Arial"/>
          <w:sz w:val="20"/>
          <w:szCs w:val="20"/>
        </w:rPr>
        <w:t xml:space="preserve">I was responsible for delivering Skype Support </w:t>
      </w:r>
      <w:r w:rsidR="00E32028">
        <w:rPr>
          <w:rFonts w:ascii="Arial" w:hAnsi="Arial" w:cs="Arial"/>
          <w:sz w:val="20"/>
          <w:szCs w:val="20"/>
        </w:rPr>
        <w:t xml:space="preserve">WEB </w:t>
      </w:r>
      <w:r w:rsidRPr="00E32028">
        <w:rPr>
          <w:rFonts w:ascii="Arial" w:hAnsi="Arial" w:cs="Arial"/>
          <w:sz w:val="20"/>
          <w:szCs w:val="20"/>
        </w:rPr>
        <w:t>Knowledge-</w:t>
      </w:r>
      <w:proofErr w:type="spellStart"/>
      <w:r w:rsidRPr="00E32028">
        <w:rPr>
          <w:rFonts w:ascii="Arial" w:hAnsi="Arial" w:cs="Arial"/>
          <w:sz w:val="20"/>
          <w:szCs w:val="20"/>
        </w:rPr>
        <w:t>base</w:t>
      </w:r>
      <w:proofErr w:type="spellEnd"/>
      <w:r w:rsidRPr="00E32028">
        <w:rPr>
          <w:rFonts w:ascii="Arial" w:hAnsi="Arial" w:cs="Arial"/>
          <w:sz w:val="20"/>
          <w:szCs w:val="20"/>
        </w:rPr>
        <w:t xml:space="preserve"> system, containing search engine and providing help information about Skype on 11 languages. Implemented on Java based on Oracle database, and Spring-MVC/JSP as frontend.</w:t>
      </w:r>
    </w:p>
    <w:p w:rsidR="0061600F" w:rsidRPr="00E32028" w:rsidRDefault="00E32028" w:rsidP="00E32028">
      <w:pPr>
        <w:spacing w:after="0" w:line="240" w:lineRule="auto"/>
        <w:contextualSpacing/>
        <w:rPr>
          <w:rStyle w:val="graytextbold"/>
          <w:rFonts w:ascii="Arial" w:hAnsi="Arial" w:cs="Arial"/>
          <w:sz w:val="20"/>
          <w:szCs w:val="20"/>
        </w:rPr>
      </w:pPr>
      <w:proofErr w:type="gramStart"/>
      <w:r>
        <w:rPr>
          <w:rFonts w:ascii="Arial" w:hAnsi="Arial" w:cs="Arial"/>
          <w:sz w:val="20"/>
          <w:szCs w:val="20"/>
        </w:rPr>
        <w:t>Java</w:t>
      </w:r>
      <w:r w:rsidR="000D21EE" w:rsidRPr="00E32028">
        <w:rPr>
          <w:rFonts w:ascii="Arial" w:hAnsi="Arial" w:cs="Arial"/>
          <w:sz w:val="20"/>
          <w:szCs w:val="20"/>
        </w:rPr>
        <w:t>, J2EE, Servlet, JSP, JMS, Spring Framework, Spring-MVC,</w:t>
      </w:r>
      <w:r w:rsidR="000D21EE" w:rsidRPr="00E32028">
        <w:rPr>
          <w:rFonts w:ascii="Arial" w:hAnsi="Arial" w:cs="Arial"/>
          <w:sz w:val="20"/>
          <w:szCs w:val="20"/>
          <w:lang w:val="et-EE"/>
        </w:rPr>
        <w:t xml:space="preserve"> JUnit, EasyMock, SOAP (Axis2, XFire), Python, </w:t>
      </w:r>
      <w:r w:rsidR="000D21EE" w:rsidRPr="00E32028">
        <w:rPr>
          <w:rFonts w:ascii="Arial" w:hAnsi="Arial" w:cs="Arial"/>
          <w:sz w:val="20"/>
          <w:szCs w:val="20"/>
        </w:rPr>
        <w:t>JavaScript, Ajax</w:t>
      </w:r>
      <w:r w:rsidR="000D21EE" w:rsidRPr="00E32028">
        <w:rPr>
          <w:rFonts w:ascii="Arial" w:hAnsi="Arial" w:cs="Arial"/>
          <w:sz w:val="20"/>
          <w:szCs w:val="20"/>
          <w:lang w:val="et-EE"/>
        </w:rPr>
        <w:t xml:space="preserve">, </w:t>
      </w:r>
      <w:r w:rsidR="000D21EE" w:rsidRPr="00E32028">
        <w:rPr>
          <w:rFonts w:ascii="Arial" w:hAnsi="Arial" w:cs="Arial"/>
          <w:sz w:val="20"/>
          <w:szCs w:val="20"/>
        </w:rPr>
        <w:t>PostgreSQL</w:t>
      </w:r>
      <w:r w:rsidR="000D21EE" w:rsidRPr="00E32028">
        <w:rPr>
          <w:rFonts w:ascii="Arial" w:hAnsi="Arial" w:cs="Arial"/>
          <w:sz w:val="20"/>
          <w:szCs w:val="20"/>
          <w:lang w:val="et-EE"/>
        </w:rPr>
        <w:t>, Maven, Tapestry</w:t>
      </w:r>
      <w:r w:rsidR="000D21EE" w:rsidRPr="00E32028">
        <w:rPr>
          <w:rStyle w:val="graytextbold"/>
          <w:rFonts w:ascii="Arial" w:hAnsi="Arial" w:cs="Arial"/>
          <w:sz w:val="20"/>
          <w:szCs w:val="20"/>
        </w:rPr>
        <w:t>, Agile, Scrum</w:t>
      </w:r>
      <w:r w:rsidR="0061600F" w:rsidRPr="00E32028">
        <w:rPr>
          <w:rStyle w:val="graytextbold"/>
          <w:rFonts w:ascii="Arial" w:hAnsi="Arial" w:cs="Arial"/>
          <w:sz w:val="20"/>
          <w:szCs w:val="20"/>
        </w:rPr>
        <w:t>.</w:t>
      </w:r>
      <w:proofErr w:type="gramEnd"/>
    </w:p>
    <w:p w:rsidR="00C37075" w:rsidRPr="00E32028" w:rsidRDefault="00C37075" w:rsidP="00E32028">
      <w:pPr>
        <w:spacing w:after="0" w:line="240" w:lineRule="auto"/>
        <w:contextualSpacing/>
        <w:rPr>
          <w:rStyle w:val="graytextbold"/>
          <w:rFonts w:ascii="Arial" w:hAnsi="Arial" w:cs="Arial"/>
          <w:sz w:val="20"/>
          <w:szCs w:val="20"/>
        </w:rPr>
      </w:pPr>
    </w:p>
    <w:p w:rsidR="00C37075" w:rsidRPr="00E32028" w:rsidRDefault="00C37075" w:rsidP="00E32028">
      <w:pPr>
        <w:spacing w:after="0" w:line="240" w:lineRule="auto"/>
        <w:contextualSpacing/>
        <w:rPr>
          <w:rStyle w:val="graytextbold"/>
          <w:rFonts w:ascii="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61600F" w:rsidRPr="00E32028" w:rsidTr="00012A6F">
        <w:tc>
          <w:tcPr>
            <w:tcW w:w="5094" w:type="dxa"/>
          </w:tcPr>
          <w:p w:rsidR="0061600F" w:rsidRPr="00E32028" w:rsidRDefault="0061600F" w:rsidP="00E32028">
            <w:pPr>
              <w:snapToGrid w:val="0"/>
              <w:contextualSpacing/>
              <w:rPr>
                <w:rFonts w:ascii="Arial" w:hAnsi="Arial" w:cs="Arial"/>
                <w:sz w:val="20"/>
                <w:szCs w:val="20"/>
              </w:rPr>
            </w:pPr>
            <w:r w:rsidRPr="00E32028">
              <w:rPr>
                <w:rStyle w:val="graytextbold"/>
                <w:rFonts w:ascii="Arial" w:hAnsi="Arial" w:cs="Arial"/>
                <w:b/>
                <w:sz w:val="20"/>
                <w:szCs w:val="20"/>
              </w:rPr>
              <w:t>The Euro-Baltic Software Alliance AS</w:t>
            </w:r>
            <w:r w:rsidRPr="00E32028">
              <w:rPr>
                <w:rStyle w:val="graytextbold"/>
                <w:rFonts w:ascii="Arial" w:hAnsi="Arial" w:cs="Arial"/>
                <w:sz w:val="20"/>
                <w:szCs w:val="20"/>
              </w:rPr>
              <w:t>, Tallinn</w:t>
            </w:r>
          </w:p>
        </w:tc>
        <w:tc>
          <w:tcPr>
            <w:tcW w:w="5094" w:type="dxa"/>
          </w:tcPr>
          <w:p w:rsidR="0061600F" w:rsidRPr="00E32028" w:rsidRDefault="001A6F10" w:rsidP="00E32028">
            <w:pPr>
              <w:contextualSpacing/>
              <w:jc w:val="right"/>
              <w:rPr>
                <w:rFonts w:ascii="Arial" w:hAnsi="Arial" w:cs="Arial"/>
                <w:b/>
                <w:sz w:val="20"/>
                <w:szCs w:val="20"/>
              </w:rPr>
            </w:pPr>
            <w:r w:rsidRPr="00E32028">
              <w:rPr>
                <w:rFonts w:ascii="Arial" w:hAnsi="Arial" w:cs="Arial"/>
                <w:b/>
                <w:sz w:val="20"/>
                <w:szCs w:val="20"/>
              </w:rPr>
              <w:t>Feb</w:t>
            </w:r>
            <w:r w:rsidR="0061600F" w:rsidRPr="00E32028">
              <w:rPr>
                <w:rFonts w:ascii="Arial" w:hAnsi="Arial" w:cs="Arial"/>
                <w:b/>
                <w:sz w:val="20"/>
                <w:szCs w:val="20"/>
              </w:rPr>
              <w:t xml:space="preserve"> 2007 – Dec 2007</w:t>
            </w:r>
          </w:p>
        </w:tc>
      </w:tr>
    </w:tbl>
    <w:p w:rsidR="0061600F" w:rsidRPr="00E32028" w:rsidRDefault="00CD2DDA" w:rsidP="00E32028">
      <w:pPr>
        <w:spacing w:after="0" w:line="240" w:lineRule="auto"/>
        <w:contextualSpacing/>
        <w:rPr>
          <w:rFonts w:ascii="Arial" w:hAnsi="Arial" w:cs="Arial"/>
          <w:sz w:val="20"/>
          <w:szCs w:val="20"/>
        </w:rPr>
      </w:pPr>
      <w:r w:rsidRPr="00E32028">
        <w:rPr>
          <w:rFonts w:ascii="Arial" w:hAnsi="Arial" w:cs="Arial"/>
          <w:b/>
          <w:sz w:val="20"/>
          <w:szCs w:val="20"/>
        </w:rPr>
        <w:t xml:space="preserve">Analyst, </w:t>
      </w:r>
      <w:r w:rsidR="0061600F" w:rsidRPr="00E32028">
        <w:rPr>
          <w:rFonts w:ascii="Arial" w:hAnsi="Arial" w:cs="Arial"/>
          <w:b/>
          <w:sz w:val="20"/>
          <w:szCs w:val="20"/>
        </w:rPr>
        <w:t>Senior Java developer</w:t>
      </w:r>
    </w:p>
    <w:p w:rsidR="00CD2DDA" w:rsidRPr="00E32028" w:rsidRDefault="00CD2DDA" w:rsidP="00E32028">
      <w:pPr>
        <w:spacing w:after="0" w:line="240" w:lineRule="auto"/>
        <w:contextualSpacing/>
        <w:jc w:val="both"/>
        <w:rPr>
          <w:rFonts w:ascii="Arial" w:hAnsi="Arial" w:cs="Arial"/>
          <w:sz w:val="20"/>
          <w:szCs w:val="20"/>
        </w:rPr>
      </w:pPr>
      <w:r w:rsidRPr="00E32028">
        <w:rPr>
          <w:rFonts w:ascii="Arial" w:hAnsi="Arial" w:cs="Arial"/>
          <w:sz w:val="20"/>
          <w:szCs w:val="20"/>
        </w:rPr>
        <w:t>Analyze business requirements and developing middleware Java business applications, messaging, routing and integration solutions.</w:t>
      </w:r>
    </w:p>
    <w:p w:rsidR="00CD2DDA" w:rsidRPr="00E32028" w:rsidRDefault="00CD2DDA" w:rsidP="00E32028">
      <w:pPr>
        <w:numPr>
          <w:ilvl w:val="0"/>
          <w:numId w:val="9"/>
        </w:numPr>
        <w:tabs>
          <w:tab w:val="clear" w:pos="720"/>
          <w:tab w:val="num" w:pos="309"/>
        </w:tabs>
        <w:suppressAutoHyphens/>
        <w:spacing w:after="0" w:line="240" w:lineRule="auto"/>
        <w:ind w:left="309" w:hanging="284"/>
        <w:contextualSpacing/>
        <w:jc w:val="both"/>
        <w:rPr>
          <w:rFonts w:ascii="Arial" w:hAnsi="Arial" w:cs="Arial"/>
          <w:sz w:val="20"/>
          <w:szCs w:val="20"/>
        </w:rPr>
      </w:pPr>
      <w:r w:rsidRPr="00E32028">
        <w:rPr>
          <w:rFonts w:ascii="Arial" w:hAnsi="Arial" w:cs="Arial"/>
          <w:sz w:val="20"/>
          <w:szCs w:val="20"/>
        </w:rPr>
        <w:t>Analyze the requirements, design and develop an Electronic Documents Transfer System (EDS). The system was implemented on Java using JMS MQ and has a frontend implemented on XML/XSLT.</w:t>
      </w:r>
    </w:p>
    <w:p w:rsidR="00CD2DDA" w:rsidRPr="00E32028" w:rsidRDefault="00CD2DDA" w:rsidP="00E32028">
      <w:pPr>
        <w:numPr>
          <w:ilvl w:val="0"/>
          <w:numId w:val="9"/>
        </w:numPr>
        <w:tabs>
          <w:tab w:val="clear" w:pos="720"/>
          <w:tab w:val="num" w:pos="309"/>
        </w:tabs>
        <w:suppressAutoHyphens/>
        <w:spacing w:after="0" w:line="240" w:lineRule="auto"/>
        <w:ind w:left="309" w:hanging="284"/>
        <w:contextualSpacing/>
        <w:jc w:val="both"/>
        <w:rPr>
          <w:rFonts w:ascii="Arial" w:hAnsi="Arial" w:cs="Arial"/>
          <w:sz w:val="20"/>
          <w:szCs w:val="20"/>
        </w:rPr>
      </w:pPr>
      <w:r w:rsidRPr="00E32028">
        <w:rPr>
          <w:rFonts w:ascii="Arial" w:hAnsi="Arial" w:cs="Arial"/>
          <w:sz w:val="20"/>
          <w:szCs w:val="20"/>
        </w:rPr>
        <w:t>I was responsible for the developing message routing s</w:t>
      </w:r>
      <w:r w:rsidR="00C37075" w:rsidRPr="00E32028">
        <w:rPr>
          <w:rFonts w:ascii="Arial" w:hAnsi="Arial" w:cs="Arial"/>
          <w:sz w:val="20"/>
          <w:szCs w:val="20"/>
        </w:rPr>
        <w:t>ystem for Estonian bank "</w:t>
      </w:r>
      <w:proofErr w:type="spellStart"/>
      <w:r w:rsidR="00C37075" w:rsidRPr="00E32028">
        <w:rPr>
          <w:rFonts w:ascii="Arial" w:hAnsi="Arial" w:cs="Arial"/>
          <w:sz w:val="20"/>
          <w:szCs w:val="20"/>
        </w:rPr>
        <w:t>Sampo</w:t>
      </w:r>
      <w:proofErr w:type="spellEnd"/>
      <w:r w:rsidR="00C37075" w:rsidRPr="00E32028">
        <w:rPr>
          <w:rFonts w:ascii="Arial" w:hAnsi="Arial" w:cs="Arial"/>
          <w:sz w:val="20"/>
          <w:szCs w:val="20"/>
        </w:rPr>
        <w:t xml:space="preserve"> </w:t>
      </w:r>
      <w:proofErr w:type="spellStart"/>
      <w:r w:rsidR="00C37075" w:rsidRPr="00E32028">
        <w:rPr>
          <w:rFonts w:ascii="Arial" w:hAnsi="Arial" w:cs="Arial"/>
          <w:sz w:val="20"/>
          <w:szCs w:val="20"/>
        </w:rPr>
        <w:t>P</w:t>
      </w:r>
      <w:r w:rsidRPr="00E32028">
        <w:rPr>
          <w:rFonts w:ascii="Arial" w:hAnsi="Arial" w:cs="Arial"/>
          <w:sz w:val="20"/>
          <w:szCs w:val="20"/>
        </w:rPr>
        <w:t>ank</w:t>
      </w:r>
      <w:proofErr w:type="spellEnd"/>
      <w:r w:rsidRPr="00E32028">
        <w:rPr>
          <w:rFonts w:ascii="Arial" w:hAnsi="Arial" w:cs="Arial"/>
          <w:sz w:val="20"/>
          <w:szCs w:val="20"/>
        </w:rPr>
        <w:t>" (Danske Bank A/S Estonia branch). The system was implemented on Java using JMS technology.</w:t>
      </w:r>
    </w:p>
    <w:p w:rsidR="0061600F" w:rsidRPr="00E32028" w:rsidRDefault="00CD2DDA" w:rsidP="00E32028">
      <w:pPr>
        <w:spacing w:after="0" w:line="240" w:lineRule="auto"/>
        <w:contextualSpacing/>
        <w:rPr>
          <w:rFonts w:ascii="Arial" w:hAnsi="Arial" w:cs="Arial"/>
          <w:sz w:val="20"/>
          <w:szCs w:val="20"/>
        </w:rPr>
      </w:pPr>
      <w:r w:rsidRPr="00E32028">
        <w:rPr>
          <w:rFonts w:ascii="Arial" w:hAnsi="Arial" w:cs="Arial"/>
          <w:sz w:val="20"/>
          <w:szCs w:val="20"/>
        </w:rPr>
        <w:t xml:space="preserve">Core Java, Swing, J2EE, JMS, Servlet, JSP, </w:t>
      </w:r>
      <w:r w:rsidRPr="00E32028">
        <w:rPr>
          <w:rFonts w:ascii="Arial" w:hAnsi="Arial" w:cs="Arial"/>
          <w:sz w:val="20"/>
          <w:szCs w:val="20"/>
          <w:lang w:val="et-EE"/>
        </w:rPr>
        <w:t xml:space="preserve">JUnit, </w:t>
      </w:r>
      <w:r w:rsidRPr="00E32028">
        <w:rPr>
          <w:rFonts w:ascii="Arial" w:hAnsi="Arial" w:cs="Arial"/>
          <w:sz w:val="20"/>
          <w:szCs w:val="20"/>
        </w:rPr>
        <w:t xml:space="preserve">JavaScript, Ajax, XML/XSLT, </w:t>
      </w:r>
      <w:r w:rsidRPr="00E32028">
        <w:rPr>
          <w:rFonts w:ascii="Arial" w:hAnsi="Arial" w:cs="Arial"/>
          <w:sz w:val="20"/>
          <w:szCs w:val="20"/>
          <w:lang w:val="et-EE"/>
        </w:rPr>
        <w:t xml:space="preserve">SOAP (Axis2, XFire), Corba, Python, </w:t>
      </w:r>
      <w:r w:rsidRPr="00E32028">
        <w:rPr>
          <w:rFonts w:ascii="Arial" w:hAnsi="Arial" w:cs="Arial"/>
          <w:sz w:val="20"/>
          <w:szCs w:val="20"/>
        </w:rPr>
        <w:t>Oracle, MySQL, Ant, Maven</w:t>
      </w:r>
    </w:p>
    <w:p w:rsidR="00CD2DDA" w:rsidRPr="00E32028" w:rsidRDefault="00CD2DDA" w:rsidP="00E32028">
      <w:pPr>
        <w:spacing w:after="0" w:line="240" w:lineRule="auto"/>
        <w:contextualSpacing/>
        <w:rPr>
          <w:rFonts w:ascii="Arial" w:hAnsi="Arial" w:cs="Arial"/>
          <w:sz w:val="20"/>
          <w:szCs w:val="20"/>
        </w:rPr>
      </w:pPr>
    </w:p>
    <w:p w:rsidR="00CD2DDA" w:rsidRPr="00E32028" w:rsidRDefault="00CD2DDA" w:rsidP="00E32028">
      <w:pPr>
        <w:spacing w:after="0" w:line="240" w:lineRule="auto"/>
        <w:contextualSpacing/>
        <w:rPr>
          <w:rFonts w:ascii="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1A6F10" w:rsidRPr="00E32028" w:rsidTr="00012A6F">
        <w:tc>
          <w:tcPr>
            <w:tcW w:w="5094" w:type="dxa"/>
          </w:tcPr>
          <w:p w:rsidR="001A6F10" w:rsidRPr="00E32028" w:rsidRDefault="00F84417" w:rsidP="00E32028">
            <w:pPr>
              <w:snapToGrid w:val="0"/>
              <w:contextualSpacing/>
              <w:rPr>
                <w:rFonts w:ascii="Arial" w:hAnsi="Arial" w:cs="Arial"/>
                <w:sz w:val="20"/>
                <w:szCs w:val="20"/>
              </w:rPr>
            </w:pPr>
            <w:proofErr w:type="spellStart"/>
            <w:r w:rsidRPr="00E32028">
              <w:rPr>
                <w:rStyle w:val="graytextbold"/>
                <w:rFonts w:ascii="Arial" w:hAnsi="Arial" w:cs="Arial"/>
                <w:b/>
                <w:sz w:val="20"/>
                <w:szCs w:val="20"/>
              </w:rPr>
              <w:t>Aqris</w:t>
            </w:r>
            <w:proofErr w:type="spellEnd"/>
            <w:r w:rsidRPr="00E32028">
              <w:rPr>
                <w:rStyle w:val="graytextbold"/>
                <w:rFonts w:ascii="Arial" w:hAnsi="Arial" w:cs="Arial"/>
                <w:b/>
                <w:sz w:val="20"/>
                <w:szCs w:val="20"/>
              </w:rPr>
              <w:t xml:space="preserve"> Software</w:t>
            </w:r>
            <w:r w:rsidR="001A6F10" w:rsidRPr="00E32028">
              <w:rPr>
                <w:rStyle w:val="graytextbold"/>
                <w:rFonts w:ascii="Arial" w:hAnsi="Arial" w:cs="Arial"/>
                <w:b/>
                <w:sz w:val="20"/>
                <w:szCs w:val="20"/>
              </w:rPr>
              <w:t xml:space="preserve"> AS</w:t>
            </w:r>
            <w:r w:rsidR="001A6F10" w:rsidRPr="00E32028">
              <w:rPr>
                <w:rStyle w:val="graytextbold"/>
                <w:rFonts w:ascii="Arial" w:hAnsi="Arial" w:cs="Arial"/>
                <w:sz w:val="20"/>
                <w:szCs w:val="20"/>
              </w:rPr>
              <w:t>, Tallinn</w:t>
            </w:r>
          </w:p>
        </w:tc>
        <w:tc>
          <w:tcPr>
            <w:tcW w:w="5094" w:type="dxa"/>
          </w:tcPr>
          <w:p w:rsidR="001A6F10" w:rsidRPr="00E32028" w:rsidRDefault="001A6F10" w:rsidP="00E32028">
            <w:pPr>
              <w:contextualSpacing/>
              <w:jc w:val="right"/>
              <w:rPr>
                <w:rFonts w:ascii="Arial" w:hAnsi="Arial" w:cs="Arial"/>
                <w:b/>
                <w:sz w:val="20"/>
                <w:szCs w:val="20"/>
              </w:rPr>
            </w:pPr>
            <w:r w:rsidRPr="00E32028">
              <w:rPr>
                <w:rFonts w:ascii="Arial" w:hAnsi="Arial" w:cs="Arial"/>
                <w:b/>
                <w:sz w:val="20"/>
                <w:szCs w:val="20"/>
              </w:rPr>
              <w:t>Feb 2003 – Feb</w:t>
            </w:r>
            <w:r w:rsidR="00F84417" w:rsidRPr="00E32028">
              <w:rPr>
                <w:rFonts w:ascii="Arial" w:hAnsi="Arial" w:cs="Arial"/>
                <w:b/>
                <w:sz w:val="20"/>
                <w:szCs w:val="20"/>
              </w:rPr>
              <w:t xml:space="preserve"> 2007</w:t>
            </w:r>
          </w:p>
        </w:tc>
      </w:tr>
    </w:tbl>
    <w:p w:rsidR="00CD2DDA" w:rsidRPr="00E32028" w:rsidRDefault="001A6F10" w:rsidP="00E32028">
      <w:pPr>
        <w:spacing w:after="0" w:line="240" w:lineRule="auto"/>
        <w:contextualSpacing/>
        <w:rPr>
          <w:rFonts w:ascii="Arial" w:hAnsi="Arial" w:cs="Arial"/>
          <w:sz w:val="20"/>
          <w:szCs w:val="20"/>
        </w:rPr>
      </w:pPr>
      <w:r w:rsidRPr="00E32028">
        <w:rPr>
          <w:rFonts w:ascii="Arial" w:hAnsi="Arial" w:cs="Arial"/>
          <w:b/>
          <w:sz w:val="20"/>
          <w:szCs w:val="20"/>
        </w:rPr>
        <w:t>Java</w:t>
      </w:r>
      <w:r w:rsidR="00F84417" w:rsidRPr="00E32028">
        <w:rPr>
          <w:rFonts w:ascii="Arial" w:hAnsi="Arial" w:cs="Arial"/>
          <w:b/>
          <w:sz w:val="20"/>
          <w:szCs w:val="20"/>
        </w:rPr>
        <w:t>/J2EE</w:t>
      </w:r>
      <w:r w:rsidRPr="00E32028">
        <w:rPr>
          <w:rFonts w:ascii="Arial" w:hAnsi="Arial" w:cs="Arial"/>
          <w:b/>
          <w:sz w:val="20"/>
          <w:szCs w:val="20"/>
        </w:rPr>
        <w:t xml:space="preserve"> developer</w:t>
      </w:r>
      <w:r w:rsidR="00F84417" w:rsidRPr="00E32028">
        <w:rPr>
          <w:rFonts w:ascii="Arial" w:hAnsi="Arial" w:cs="Arial"/>
          <w:b/>
          <w:sz w:val="20"/>
          <w:szCs w:val="20"/>
        </w:rPr>
        <w:t xml:space="preserve"> / Team lead</w:t>
      </w:r>
    </w:p>
    <w:p w:rsidR="00F84417" w:rsidRPr="00E32028" w:rsidRDefault="00F84417" w:rsidP="00E32028">
      <w:pPr>
        <w:spacing w:after="0" w:line="240" w:lineRule="auto"/>
        <w:contextualSpacing/>
        <w:jc w:val="both"/>
        <w:rPr>
          <w:rFonts w:ascii="Arial" w:hAnsi="Arial" w:cs="Arial"/>
          <w:sz w:val="20"/>
          <w:szCs w:val="20"/>
        </w:rPr>
      </w:pPr>
      <w:r w:rsidRPr="00E32028">
        <w:rPr>
          <w:rFonts w:ascii="Arial" w:hAnsi="Arial" w:cs="Arial"/>
          <w:sz w:val="20"/>
          <w:szCs w:val="20"/>
        </w:rPr>
        <w:t xml:space="preserve">Design and programming of server side Java Web, </w:t>
      </w:r>
      <w:proofErr w:type="spellStart"/>
      <w:r w:rsidRPr="00E32028">
        <w:rPr>
          <w:rFonts w:ascii="Arial" w:hAnsi="Arial" w:cs="Arial"/>
          <w:sz w:val="20"/>
          <w:szCs w:val="20"/>
        </w:rPr>
        <w:t>Wap</w:t>
      </w:r>
      <w:proofErr w:type="spellEnd"/>
      <w:r w:rsidRPr="00E32028">
        <w:rPr>
          <w:rFonts w:ascii="Arial" w:hAnsi="Arial" w:cs="Arial"/>
          <w:sz w:val="20"/>
          <w:szCs w:val="20"/>
        </w:rPr>
        <w:t xml:space="preserve"> and SMS services for Mobile Commerce.</w:t>
      </w:r>
    </w:p>
    <w:p w:rsidR="00F84417" w:rsidRPr="00E32028" w:rsidRDefault="00F84417" w:rsidP="00E32028">
      <w:pPr>
        <w:numPr>
          <w:ilvl w:val="0"/>
          <w:numId w:val="10"/>
        </w:numPr>
        <w:tabs>
          <w:tab w:val="clear" w:pos="720"/>
          <w:tab w:val="num" w:pos="309"/>
        </w:tabs>
        <w:suppressAutoHyphens/>
        <w:spacing w:after="0" w:line="240" w:lineRule="auto"/>
        <w:ind w:left="309" w:hanging="284"/>
        <w:contextualSpacing/>
        <w:jc w:val="both"/>
        <w:rPr>
          <w:rFonts w:ascii="Arial" w:hAnsi="Arial" w:cs="Arial"/>
          <w:sz w:val="20"/>
          <w:szCs w:val="20"/>
        </w:rPr>
      </w:pPr>
      <w:r w:rsidRPr="00E32028">
        <w:rPr>
          <w:rFonts w:ascii="Arial" w:hAnsi="Arial" w:cs="Arial"/>
          <w:sz w:val="20"/>
          <w:szCs w:val="20"/>
        </w:rPr>
        <w:t>Developing SMS and WAP services for selling content for mobile devices, implemented on Java platform, using J2EE te</w:t>
      </w:r>
      <w:r w:rsidR="00C37075" w:rsidRPr="00E32028">
        <w:rPr>
          <w:rFonts w:ascii="Arial" w:hAnsi="Arial" w:cs="Arial"/>
          <w:sz w:val="20"/>
          <w:szCs w:val="20"/>
        </w:rPr>
        <w:t>chnologies and Oracle database.</w:t>
      </w:r>
    </w:p>
    <w:p w:rsidR="00F84417" w:rsidRPr="00E32028" w:rsidRDefault="00F84417" w:rsidP="00E32028">
      <w:pPr>
        <w:numPr>
          <w:ilvl w:val="0"/>
          <w:numId w:val="10"/>
        </w:numPr>
        <w:tabs>
          <w:tab w:val="clear" w:pos="720"/>
          <w:tab w:val="num" w:pos="309"/>
        </w:tabs>
        <w:suppressAutoHyphens/>
        <w:spacing w:after="0" w:line="240" w:lineRule="auto"/>
        <w:ind w:left="309" w:hanging="284"/>
        <w:contextualSpacing/>
        <w:jc w:val="both"/>
        <w:rPr>
          <w:rFonts w:ascii="Arial" w:hAnsi="Arial" w:cs="Arial"/>
          <w:sz w:val="20"/>
          <w:szCs w:val="20"/>
        </w:rPr>
      </w:pPr>
      <w:r w:rsidRPr="00E32028">
        <w:rPr>
          <w:rFonts w:ascii="Arial" w:hAnsi="Arial" w:cs="Arial"/>
          <w:sz w:val="20"/>
          <w:szCs w:val="20"/>
          <w:lang w:val="et-EE"/>
        </w:rPr>
        <w:t xml:space="preserve">Leading </w:t>
      </w:r>
      <w:r w:rsidRPr="00E32028">
        <w:rPr>
          <w:rFonts w:ascii="Arial" w:hAnsi="Arial" w:cs="Arial"/>
          <w:sz w:val="20"/>
          <w:szCs w:val="20"/>
        </w:rPr>
        <w:t>project of develop</w:t>
      </w:r>
      <w:r w:rsidRPr="00E32028">
        <w:rPr>
          <w:rFonts w:ascii="Arial" w:hAnsi="Arial" w:cs="Arial"/>
          <w:sz w:val="20"/>
          <w:szCs w:val="20"/>
          <w:lang w:val="et-EE"/>
        </w:rPr>
        <w:t>ment</w:t>
      </w:r>
      <w:r w:rsidRPr="00E32028">
        <w:rPr>
          <w:rFonts w:ascii="Arial" w:hAnsi="Arial" w:cs="Arial"/>
          <w:sz w:val="20"/>
          <w:szCs w:val="20"/>
        </w:rPr>
        <w:t xml:space="preserve"> system for</w:t>
      </w:r>
      <w:r w:rsidRPr="00E32028">
        <w:rPr>
          <w:rFonts w:ascii="Arial" w:hAnsi="Arial" w:cs="Arial"/>
          <w:sz w:val="20"/>
          <w:szCs w:val="20"/>
          <w:lang w:val="et-EE"/>
        </w:rPr>
        <w:t xml:space="preserve"> geographically positioning the mobile devices</w:t>
      </w:r>
      <w:r w:rsidR="00C37075" w:rsidRPr="00E32028">
        <w:rPr>
          <w:rFonts w:ascii="Arial" w:hAnsi="Arial" w:cs="Arial"/>
          <w:sz w:val="20"/>
          <w:szCs w:val="20"/>
          <w:lang w:val="et-EE"/>
        </w:rPr>
        <w:t>, m</w:t>
      </w:r>
      <w:proofErr w:type="spellStart"/>
      <w:r w:rsidR="00C37075" w:rsidRPr="00E32028">
        <w:rPr>
          <w:rFonts w:ascii="Arial" w:hAnsi="Arial" w:cs="Arial"/>
          <w:sz w:val="20"/>
          <w:szCs w:val="20"/>
        </w:rPr>
        <w:t>anaging</w:t>
      </w:r>
      <w:proofErr w:type="spellEnd"/>
      <w:r w:rsidR="00C37075" w:rsidRPr="00E32028">
        <w:rPr>
          <w:rFonts w:ascii="Arial" w:hAnsi="Arial" w:cs="Arial"/>
          <w:sz w:val="20"/>
          <w:szCs w:val="20"/>
        </w:rPr>
        <w:t xml:space="preserve"> a team of 4 developers on this project.</w:t>
      </w:r>
    </w:p>
    <w:p w:rsidR="00F84417" w:rsidRPr="00E32028" w:rsidRDefault="00F84417" w:rsidP="00E32028">
      <w:pPr>
        <w:spacing w:after="0" w:line="240" w:lineRule="auto"/>
        <w:contextualSpacing/>
        <w:rPr>
          <w:rFonts w:ascii="Arial" w:hAnsi="Arial" w:cs="Arial"/>
          <w:b/>
          <w:sz w:val="20"/>
          <w:szCs w:val="20"/>
        </w:rPr>
      </w:pPr>
      <w:r w:rsidRPr="00E32028">
        <w:rPr>
          <w:rFonts w:ascii="Arial" w:hAnsi="Arial" w:cs="Arial"/>
          <w:sz w:val="20"/>
          <w:szCs w:val="20"/>
        </w:rPr>
        <w:t xml:space="preserve">Core Java, J2EE, Servlet, JSP, JMS, EJB, Spring Framework, Spring-MVC, </w:t>
      </w:r>
      <w:r w:rsidRPr="00E32028">
        <w:rPr>
          <w:rFonts w:ascii="Arial" w:hAnsi="Arial" w:cs="Arial"/>
          <w:sz w:val="20"/>
          <w:szCs w:val="20"/>
          <w:lang w:val="et-EE"/>
        </w:rPr>
        <w:t xml:space="preserve">JUnit, EasyMock, JavaScript, </w:t>
      </w:r>
      <w:r w:rsidRPr="00E32028">
        <w:rPr>
          <w:rFonts w:ascii="Arial" w:hAnsi="Arial" w:cs="Arial"/>
          <w:sz w:val="20"/>
          <w:szCs w:val="20"/>
        </w:rPr>
        <w:t xml:space="preserve">Ajax, XML/XSLT, Ant, Maven, </w:t>
      </w:r>
      <w:r w:rsidRPr="00E32028">
        <w:rPr>
          <w:rFonts w:ascii="Arial" w:hAnsi="Arial" w:cs="Arial"/>
          <w:sz w:val="20"/>
          <w:szCs w:val="20"/>
          <w:lang w:val="et-EE"/>
        </w:rPr>
        <w:t xml:space="preserve">SOAP (Axis), </w:t>
      </w:r>
      <w:r w:rsidRPr="00E32028">
        <w:rPr>
          <w:rFonts w:ascii="Arial" w:hAnsi="Arial" w:cs="Arial"/>
          <w:sz w:val="20"/>
          <w:szCs w:val="20"/>
        </w:rPr>
        <w:t>Oracle</w:t>
      </w:r>
      <w:r w:rsidRPr="00E32028">
        <w:rPr>
          <w:rFonts w:ascii="Arial" w:hAnsi="Arial" w:cs="Arial"/>
          <w:sz w:val="20"/>
          <w:szCs w:val="20"/>
          <w:lang w:val="et-EE"/>
        </w:rPr>
        <w:t>, MySql</w:t>
      </w:r>
    </w:p>
    <w:p w:rsidR="00F84417" w:rsidRPr="00E32028" w:rsidRDefault="00F84417" w:rsidP="00E32028">
      <w:pPr>
        <w:spacing w:after="0" w:line="240" w:lineRule="auto"/>
        <w:contextualSpacing/>
        <w:rPr>
          <w:rFonts w:ascii="Arial" w:hAnsi="Arial" w:cs="Arial"/>
          <w:b/>
          <w:sz w:val="20"/>
          <w:szCs w:val="20"/>
        </w:rPr>
      </w:pPr>
    </w:p>
    <w:p w:rsidR="006304D3" w:rsidRPr="00E32028" w:rsidRDefault="006304D3" w:rsidP="00E32028">
      <w:pPr>
        <w:spacing w:after="0" w:line="240" w:lineRule="auto"/>
        <w:contextualSpacing/>
        <w:rPr>
          <w:rFonts w:ascii="Arial" w:hAnsi="Arial" w:cs="Arial"/>
          <w:b/>
          <w:sz w:val="20"/>
          <w:szCs w:val="20"/>
        </w:rPr>
      </w:pPr>
    </w:p>
    <w:p w:rsidR="006304D3" w:rsidRPr="00E32028" w:rsidRDefault="006304D3" w:rsidP="00E32028">
      <w:pPr>
        <w:spacing w:after="0" w:line="240" w:lineRule="auto"/>
        <w:contextualSpacing/>
        <w:rPr>
          <w:rFonts w:ascii="Arial" w:hAnsi="Arial" w:cs="Arial"/>
          <w:b/>
          <w:sz w:val="20"/>
          <w:szCs w:val="20"/>
        </w:rPr>
      </w:pPr>
      <w:r w:rsidRPr="00E32028">
        <w:rPr>
          <w:rFonts w:ascii="Arial" w:hAnsi="Arial" w:cs="Arial"/>
          <w:b/>
          <w:sz w:val="20"/>
          <w:szCs w:val="20"/>
        </w:rPr>
        <w:t>Education</w:t>
      </w:r>
    </w:p>
    <w:p w:rsidR="006304D3" w:rsidRPr="00E32028" w:rsidRDefault="006304D3" w:rsidP="00E32028">
      <w:pPr>
        <w:spacing w:after="0" w:line="240" w:lineRule="auto"/>
        <w:contextualSpacing/>
        <w:rPr>
          <w:rFonts w:ascii="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8520"/>
      </w:tblGrid>
      <w:tr w:rsidR="006304D3" w:rsidRPr="00E32028" w:rsidTr="006304D3">
        <w:tc>
          <w:tcPr>
            <w:tcW w:w="1668" w:type="dxa"/>
          </w:tcPr>
          <w:p w:rsidR="006304D3" w:rsidRPr="00E32028" w:rsidRDefault="006304D3" w:rsidP="00E32028">
            <w:pPr>
              <w:snapToGrid w:val="0"/>
              <w:contextualSpacing/>
              <w:rPr>
                <w:rFonts w:ascii="Arial" w:hAnsi="Arial" w:cs="Arial"/>
                <w:sz w:val="20"/>
                <w:szCs w:val="20"/>
              </w:rPr>
            </w:pPr>
            <w:r w:rsidRPr="00E32028">
              <w:rPr>
                <w:rFonts w:ascii="Arial" w:hAnsi="Arial" w:cs="Arial"/>
                <w:sz w:val="20"/>
                <w:szCs w:val="20"/>
                <w:lang w:val="et-EE"/>
              </w:rPr>
              <w:t>1999 – 2002</w:t>
            </w:r>
          </w:p>
        </w:tc>
        <w:tc>
          <w:tcPr>
            <w:tcW w:w="8520" w:type="dxa"/>
          </w:tcPr>
          <w:p w:rsidR="006304D3" w:rsidRPr="00E32028" w:rsidRDefault="006304D3" w:rsidP="00E32028">
            <w:pPr>
              <w:contextualSpacing/>
              <w:rPr>
                <w:rFonts w:ascii="Arial" w:hAnsi="Arial" w:cs="Arial"/>
                <w:sz w:val="20"/>
                <w:szCs w:val="20"/>
                <w:lang w:val="et-EE"/>
              </w:rPr>
            </w:pPr>
            <w:r w:rsidRPr="00E32028">
              <w:rPr>
                <w:rFonts w:ascii="Arial" w:hAnsi="Arial" w:cs="Arial"/>
                <w:b/>
                <w:sz w:val="20"/>
                <w:szCs w:val="20"/>
                <w:lang w:val="et-EE"/>
              </w:rPr>
              <w:t>University of Tartu</w:t>
            </w:r>
            <w:r w:rsidRPr="00E32028">
              <w:rPr>
                <w:rFonts w:ascii="Arial" w:hAnsi="Arial" w:cs="Arial"/>
                <w:sz w:val="20"/>
                <w:szCs w:val="20"/>
                <w:lang w:val="et-EE"/>
              </w:rPr>
              <w:t>, Estonia</w:t>
            </w:r>
          </w:p>
          <w:p w:rsidR="006304D3" w:rsidRPr="00E32028" w:rsidRDefault="006304D3" w:rsidP="00E32028">
            <w:pPr>
              <w:contextualSpacing/>
              <w:rPr>
                <w:rFonts w:ascii="Arial" w:hAnsi="Arial" w:cs="Arial"/>
                <w:sz w:val="20"/>
                <w:szCs w:val="20"/>
                <w:lang w:val="et-EE"/>
              </w:rPr>
            </w:pPr>
            <w:r w:rsidRPr="00E32028">
              <w:rPr>
                <w:rFonts w:ascii="Arial" w:hAnsi="Arial" w:cs="Arial"/>
                <w:sz w:val="20"/>
                <w:szCs w:val="20"/>
                <w:lang w:val="et-EE"/>
              </w:rPr>
              <w:t>Mathematics / Computer Science</w:t>
            </w:r>
          </w:p>
          <w:p w:rsidR="006304D3" w:rsidRPr="00E32028" w:rsidRDefault="006304D3" w:rsidP="00E32028">
            <w:pPr>
              <w:contextualSpacing/>
              <w:rPr>
                <w:rFonts w:ascii="Arial" w:hAnsi="Arial" w:cs="Arial"/>
                <w:sz w:val="20"/>
                <w:szCs w:val="20"/>
                <w:lang w:val="et-EE"/>
              </w:rPr>
            </w:pPr>
            <w:r w:rsidRPr="00E32028">
              <w:rPr>
                <w:rFonts w:ascii="Arial" w:hAnsi="Arial" w:cs="Arial"/>
                <w:sz w:val="20"/>
                <w:szCs w:val="20"/>
                <w:lang w:val="et-EE"/>
              </w:rPr>
              <w:t>B.Sc (M.Sc equivalent on current program)</w:t>
            </w:r>
          </w:p>
          <w:p w:rsidR="006304D3" w:rsidRPr="00E32028" w:rsidRDefault="006304D3" w:rsidP="00E32028">
            <w:pPr>
              <w:contextualSpacing/>
              <w:rPr>
                <w:rFonts w:ascii="Arial" w:hAnsi="Arial" w:cs="Arial"/>
                <w:sz w:val="20"/>
                <w:szCs w:val="20"/>
                <w:lang w:val="et-EE"/>
              </w:rPr>
            </w:pPr>
            <w:r w:rsidRPr="00E32028">
              <w:rPr>
                <w:rFonts w:ascii="Arial" w:hAnsi="Arial" w:cs="Arial"/>
                <w:sz w:val="20"/>
                <w:szCs w:val="20"/>
                <w:lang w:val="et-EE"/>
              </w:rPr>
              <w:t>Graduated external 4 year program</w:t>
            </w:r>
          </w:p>
          <w:p w:rsidR="006304D3" w:rsidRPr="00E32028" w:rsidRDefault="006304D3" w:rsidP="00E32028">
            <w:pPr>
              <w:contextualSpacing/>
              <w:rPr>
                <w:rFonts w:ascii="Arial" w:hAnsi="Arial" w:cs="Arial"/>
                <w:sz w:val="20"/>
                <w:szCs w:val="20"/>
                <w:lang w:val="et-EE"/>
              </w:rPr>
            </w:pPr>
          </w:p>
        </w:tc>
      </w:tr>
      <w:tr w:rsidR="006304D3" w:rsidRPr="00E32028" w:rsidTr="006304D3">
        <w:tc>
          <w:tcPr>
            <w:tcW w:w="1668" w:type="dxa"/>
          </w:tcPr>
          <w:p w:rsidR="006304D3" w:rsidRPr="00E32028" w:rsidRDefault="006304D3" w:rsidP="00E32028">
            <w:pPr>
              <w:snapToGrid w:val="0"/>
              <w:contextualSpacing/>
              <w:rPr>
                <w:rFonts w:ascii="Arial" w:hAnsi="Arial" w:cs="Arial"/>
                <w:sz w:val="20"/>
                <w:szCs w:val="20"/>
                <w:lang w:val="et-EE"/>
              </w:rPr>
            </w:pPr>
            <w:r w:rsidRPr="00E32028">
              <w:rPr>
                <w:rFonts w:ascii="Arial" w:hAnsi="Arial" w:cs="Arial"/>
                <w:sz w:val="20"/>
                <w:szCs w:val="20"/>
                <w:lang w:val="et-EE"/>
              </w:rPr>
              <w:t>1987 – 1999</w:t>
            </w:r>
          </w:p>
        </w:tc>
        <w:tc>
          <w:tcPr>
            <w:tcW w:w="8520" w:type="dxa"/>
          </w:tcPr>
          <w:p w:rsidR="006304D3" w:rsidRPr="00E32028" w:rsidRDefault="006304D3" w:rsidP="00E32028">
            <w:pPr>
              <w:contextualSpacing/>
              <w:rPr>
                <w:rFonts w:ascii="Arial" w:hAnsi="Arial" w:cs="Arial"/>
                <w:b/>
                <w:sz w:val="20"/>
                <w:szCs w:val="20"/>
                <w:lang w:val="et-EE"/>
              </w:rPr>
            </w:pPr>
            <w:r w:rsidRPr="00E32028">
              <w:rPr>
                <w:rFonts w:ascii="Arial" w:hAnsi="Arial" w:cs="Arial"/>
                <w:b/>
                <w:sz w:val="20"/>
                <w:szCs w:val="20"/>
                <w:lang w:val="et-EE"/>
              </w:rPr>
              <w:t>Tartu Annelinna Secondary School</w:t>
            </w:r>
            <w:r w:rsidRPr="00E32028">
              <w:rPr>
                <w:rFonts w:ascii="Arial" w:hAnsi="Arial" w:cs="Arial"/>
                <w:sz w:val="20"/>
                <w:szCs w:val="20"/>
                <w:lang w:val="et-EE"/>
              </w:rPr>
              <w:t>, Estonia</w:t>
            </w:r>
          </w:p>
        </w:tc>
      </w:tr>
    </w:tbl>
    <w:p w:rsidR="006304D3" w:rsidRPr="00E32028" w:rsidRDefault="006304D3" w:rsidP="00E32028">
      <w:pPr>
        <w:spacing w:after="0" w:line="240" w:lineRule="auto"/>
        <w:contextualSpacing/>
        <w:rPr>
          <w:rFonts w:ascii="Arial" w:hAnsi="Arial" w:cs="Arial"/>
          <w:b/>
          <w:sz w:val="20"/>
          <w:szCs w:val="20"/>
        </w:rPr>
      </w:pPr>
    </w:p>
    <w:p w:rsidR="006304D3" w:rsidRPr="00E32028" w:rsidRDefault="006304D3" w:rsidP="00E32028">
      <w:pPr>
        <w:spacing w:after="0" w:line="240" w:lineRule="auto"/>
        <w:contextualSpacing/>
        <w:rPr>
          <w:rFonts w:ascii="Arial" w:hAnsi="Arial" w:cs="Arial"/>
          <w:sz w:val="20"/>
          <w:szCs w:val="20"/>
          <w:lang w:val="et-EE"/>
        </w:rPr>
      </w:pPr>
    </w:p>
    <w:p w:rsidR="006304D3" w:rsidRPr="00E32028" w:rsidRDefault="006304D3" w:rsidP="00E32028">
      <w:pPr>
        <w:spacing w:after="0" w:line="240" w:lineRule="auto"/>
        <w:contextualSpacing/>
        <w:rPr>
          <w:rFonts w:ascii="Arial" w:hAnsi="Arial" w:cs="Arial"/>
          <w:b/>
          <w:sz w:val="20"/>
          <w:szCs w:val="20"/>
          <w:lang w:val="et-EE"/>
        </w:rPr>
      </w:pPr>
      <w:r w:rsidRPr="00E32028">
        <w:rPr>
          <w:rFonts w:ascii="Arial" w:hAnsi="Arial" w:cs="Arial"/>
          <w:b/>
          <w:sz w:val="20"/>
          <w:szCs w:val="20"/>
          <w:lang w:val="et-EE"/>
        </w:rPr>
        <w:t>Certifications</w:t>
      </w:r>
    </w:p>
    <w:p w:rsidR="006304D3" w:rsidRPr="00E32028" w:rsidRDefault="006304D3" w:rsidP="00E32028">
      <w:pPr>
        <w:spacing w:after="0" w:line="240" w:lineRule="auto"/>
        <w:contextualSpacing/>
        <w:rPr>
          <w:rFonts w:ascii="Arial" w:hAnsi="Arial" w:cs="Arial"/>
          <w:sz w:val="20"/>
          <w:szCs w:val="20"/>
          <w:lang w:val="et-E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8520"/>
      </w:tblGrid>
      <w:tr w:rsidR="006304D3" w:rsidRPr="00E32028" w:rsidTr="00012A6F">
        <w:tc>
          <w:tcPr>
            <w:tcW w:w="1668" w:type="dxa"/>
          </w:tcPr>
          <w:p w:rsidR="006304D3" w:rsidRPr="00E32028" w:rsidRDefault="006304D3" w:rsidP="00E32028">
            <w:pPr>
              <w:contextualSpacing/>
              <w:rPr>
                <w:rFonts w:ascii="Arial" w:hAnsi="Arial" w:cs="Arial"/>
                <w:sz w:val="20"/>
                <w:szCs w:val="20"/>
                <w:lang w:val="et-EE"/>
              </w:rPr>
            </w:pPr>
            <w:r w:rsidRPr="00E32028">
              <w:rPr>
                <w:rFonts w:ascii="Arial" w:hAnsi="Arial" w:cs="Arial"/>
                <w:sz w:val="20"/>
                <w:szCs w:val="20"/>
                <w:lang w:val="et-EE"/>
              </w:rPr>
              <w:t>Jun 2007</w:t>
            </w:r>
          </w:p>
          <w:p w:rsidR="006304D3" w:rsidRPr="00E32028" w:rsidRDefault="006304D3" w:rsidP="00E32028">
            <w:pPr>
              <w:snapToGrid w:val="0"/>
              <w:contextualSpacing/>
              <w:rPr>
                <w:rFonts w:ascii="Arial" w:hAnsi="Arial" w:cs="Arial"/>
                <w:sz w:val="20"/>
                <w:szCs w:val="20"/>
              </w:rPr>
            </w:pPr>
          </w:p>
        </w:tc>
        <w:tc>
          <w:tcPr>
            <w:tcW w:w="8520" w:type="dxa"/>
          </w:tcPr>
          <w:p w:rsidR="006304D3" w:rsidRPr="00E32028" w:rsidRDefault="006304D3" w:rsidP="00E32028">
            <w:pPr>
              <w:contextualSpacing/>
              <w:rPr>
                <w:rFonts w:ascii="Arial" w:hAnsi="Arial" w:cs="Arial"/>
                <w:sz w:val="20"/>
                <w:szCs w:val="20"/>
                <w:lang w:val="et-EE"/>
              </w:rPr>
            </w:pPr>
            <w:r w:rsidRPr="00E32028">
              <w:rPr>
                <w:rFonts w:ascii="Arial" w:hAnsi="Arial" w:cs="Arial"/>
                <w:sz w:val="20"/>
                <w:szCs w:val="20"/>
                <w:lang w:val="et-EE"/>
              </w:rPr>
              <w:t xml:space="preserve">Sun Certified Developer for Java 2 Platform, Standard Edition. </w:t>
            </w:r>
          </w:p>
          <w:p w:rsidR="006304D3" w:rsidRPr="00E32028" w:rsidRDefault="006304D3" w:rsidP="00E32028">
            <w:pPr>
              <w:contextualSpacing/>
              <w:rPr>
                <w:rFonts w:ascii="Arial" w:hAnsi="Arial" w:cs="Arial"/>
                <w:sz w:val="20"/>
                <w:szCs w:val="20"/>
                <w:lang w:val="et-EE"/>
              </w:rPr>
            </w:pPr>
            <w:r w:rsidRPr="00E32028">
              <w:rPr>
                <w:rFonts w:ascii="Arial" w:hAnsi="Arial" w:cs="Arial"/>
                <w:sz w:val="20"/>
                <w:szCs w:val="20"/>
                <w:lang w:val="et-EE"/>
              </w:rPr>
              <w:t>(CX-310-027)</w:t>
            </w:r>
          </w:p>
          <w:p w:rsidR="006304D3" w:rsidRPr="00E32028" w:rsidRDefault="006304D3" w:rsidP="00E32028">
            <w:pPr>
              <w:contextualSpacing/>
              <w:rPr>
                <w:rFonts w:ascii="Arial" w:hAnsi="Arial" w:cs="Arial"/>
                <w:sz w:val="20"/>
                <w:szCs w:val="20"/>
                <w:lang w:val="et-EE"/>
              </w:rPr>
            </w:pPr>
          </w:p>
        </w:tc>
      </w:tr>
      <w:tr w:rsidR="006304D3" w:rsidRPr="00E32028" w:rsidTr="00012A6F">
        <w:tc>
          <w:tcPr>
            <w:tcW w:w="1668" w:type="dxa"/>
          </w:tcPr>
          <w:p w:rsidR="006304D3" w:rsidRPr="00E32028" w:rsidRDefault="006304D3" w:rsidP="00E32028">
            <w:pPr>
              <w:snapToGrid w:val="0"/>
              <w:contextualSpacing/>
              <w:rPr>
                <w:rFonts w:ascii="Arial" w:hAnsi="Arial" w:cs="Arial"/>
                <w:sz w:val="20"/>
                <w:szCs w:val="20"/>
                <w:lang w:val="et-EE"/>
              </w:rPr>
            </w:pPr>
            <w:r w:rsidRPr="00E32028">
              <w:rPr>
                <w:rFonts w:ascii="Arial" w:hAnsi="Arial" w:cs="Arial"/>
                <w:sz w:val="20"/>
                <w:szCs w:val="20"/>
                <w:lang w:val="et-EE"/>
              </w:rPr>
              <w:t>Dec 2006</w:t>
            </w:r>
          </w:p>
        </w:tc>
        <w:tc>
          <w:tcPr>
            <w:tcW w:w="8520" w:type="dxa"/>
          </w:tcPr>
          <w:p w:rsidR="006304D3" w:rsidRPr="00E32028" w:rsidRDefault="006304D3" w:rsidP="00E32028">
            <w:pPr>
              <w:contextualSpacing/>
              <w:rPr>
                <w:rFonts w:ascii="Arial" w:hAnsi="Arial" w:cs="Arial"/>
                <w:sz w:val="20"/>
                <w:szCs w:val="20"/>
                <w:lang w:val="et-EE"/>
              </w:rPr>
            </w:pPr>
            <w:r w:rsidRPr="00E32028">
              <w:rPr>
                <w:rFonts w:ascii="Arial" w:hAnsi="Arial" w:cs="Arial"/>
                <w:sz w:val="20"/>
                <w:szCs w:val="20"/>
                <w:lang w:val="et-EE"/>
              </w:rPr>
              <w:t xml:space="preserve">Sun Certified Programmer for the Java 2 Platform, Standard Edition 5.0 </w:t>
            </w:r>
          </w:p>
          <w:p w:rsidR="006304D3" w:rsidRPr="00E32028" w:rsidRDefault="006304D3" w:rsidP="00E32028">
            <w:pPr>
              <w:contextualSpacing/>
              <w:rPr>
                <w:rFonts w:ascii="Arial" w:hAnsi="Arial" w:cs="Arial"/>
                <w:b/>
                <w:sz w:val="20"/>
                <w:szCs w:val="20"/>
                <w:lang w:val="et-EE"/>
              </w:rPr>
            </w:pPr>
            <w:r w:rsidRPr="00E32028">
              <w:rPr>
                <w:rFonts w:ascii="Arial" w:hAnsi="Arial" w:cs="Arial"/>
                <w:sz w:val="20"/>
                <w:szCs w:val="20"/>
                <w:lang w:val="et-EE"/>
              </w:rPr>
              <w:t>(CX-310-055)</w:t>
            </w:r>
          </w:p>
        </w:tc>
      </w:tr>
    </w:tbl>
    <w:p w:rsidR="006304D3" w:rsidRPr="00E32028" w:rsidRDefault="006304D3" w:rsidP="00E32028">
      <w:pPr>
        <w:spacing w:after="0" w:line="240" w:lineRule="auto"/>
        <w:contextualSpacing/>
        <w:rPr>
          <w:rFonts w:ascii="Arial" w:hAnsi="Arial" w:cs="Arial"/>
          <w:sz w:val="20"/>
          <w:szCs w:val="20"/>
          <w:lang w:val="et-EE"/>
        </w:rPr>
      </w:pPr>
    </w:p>
    <w:sectPr w:rsidR="006304D3" w:rsidRPr="00E32028" w:rsidSect="009A4742">
      <w:pgSz w:w="12240" w:h="15840"/>
      <w:pgMar w:top="1134" w:right="850"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OpenSymbol">
    <w:altName w:val="Arial Unicode MS"/>
    <w:panose1 w:val="05010000000000000000"/>
    <w:charset w:val="00"/>
    <w:family w:val="auto"/>
    <w:pitch w:val="default"/>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sz w:val="18"/>
        <w:szCs w:val="18"/>
      </w:rPr>
    </w:lvl>
    <w:lvl w:ilvl="1">
      <w:start w:val="1"/>
      <w:numFmt w:val="bullet"/>
      <w:lvlText w:val="◦"/>
      <w:lvlJc w:val="left"/>
      <w:pPr>
        <w:tabs>
          <w:tab w:val="num" w:pos="1080"/>
        </w:tabs>
        <w:ind w:left="1080" w:hanging="360"/>
      </w:pPr>
      <w:rPr>
        <w:rFonts w:ascii="OpenSymbol" w:hAnsi="OpenSymbol" w:cs="OpenSymbol"/>
        <w:sz w:val="18"/>
        <w:szCs w:val="18"/>
      </w:rPr>
    </w:lvl>
    <w:lvl w:ilvl="2">
      <w:start w:val="1"/>
      <w:numFmt w:val="bullet"/>
      <w:lvlText w:val="▪"/>
      <w:lvlJc w:val="left"/>
      <w:pPr>
        <w:tabs>
          <w:tab w:val="num" w:pos="1440"/>
        </w:tabs>
        <w:ind w:left="1440" w:hanging="360"/>
      </w:pPr>
      <w:rPr>
        <w:rFonts w:ascii="OpenSymbol" w:hAnsi="OpenSymbol" w:cs="OpenSymbol"/>
        <w:sz w:val="18"/>
        <w:szCs w:val="18"/>
      </w:rPr>
    </w:lvl>
    <w:lvl w:ilvl="3">
      <w:start w:val="1"/>
      <w:numFmt w:val="bullet"/>
      <w:lvlText w:val=""/>
      <w:lvlJc w:val="left"/>
      <w:pPr>
        <w:tabs>
          <w:tab w:val="num" w:pos="1800"/>
        </w:tabs>
        <w:ind w:left="1800" w:hanging="360"/>
      </w:pPr>
      <w:rPr>
        <w:rFonts w:ascii="Symbol" w:hAnsi="Symbol" w:cs="OpenSymbol"/>
        <w:sz w:val="18"/>
        <w:szCs w:val="18"/>
      </w:rPr>
    </w:lvl>
    <w:lvl w:ilvl="4">
      <w:start w:val="1"/>
      <w:numFmt w:val="bullet"/>
      <w:lvlText w:val="◦"/>
      <w:lvlJc w:val="left"/>
      <w:pPr>
        <w:tabs>
          <w:tab w:val="num" w:pos="2160"/>
        </w:tabs>
        <w:ind w:left="2160" w:hanging="360"/>
      </w:pPr>
      <w:rPr>
        <w:rFonts w:ascii="OpenSymbol" w:hAnsi="OpenSymbol" w:cs="OpenSymbol"/>
        <w:sz w:val="18"/>
        <w:szCs w:val="18"/>
      </w:rPr>
    </w:lvl>
    <w:lvl w:ilvl="5">
      <w:start w:val="1"/>
      <w:numFmt w:val="bullet"/>
      <w:lvlText w:val="▪"/>
      <w:lvlJc w:val="left"/>
      <w:pPr>
        <w:tabs>
          <w:tab w:val="num" w:pos="2520"/>
        </w:tabs>
        <w:ind w:left="2520" w:hanging="360"/>
      </w:pPr>
      <w:rPr>
        <w:rFonts w:ascii="OpenSymbol" w:hAnsi="OpenSymbol" w:cs="OpenSymbol"/>
        <w:sz w:val="18"/>
        <w:szCs w:val="18"/>
      </w:rPr>
    </w:lvl>
    <w:lvl w:ilvl="6">
      <w:start w:val="1"/>
      <w:numFmt w:val="bullet"/>
      <w:lvlText w:val=""/>
      <w:lvlJc w:val="left"/>
      <w:pPr>
        <w:tabs>
          <w:tab w:val="num" w:pos="2880"/>
        </w:tabs>
        <w:ind w:left="2880" w:hanging="360"/>
      </w:pPr>
      <w:rPr>
        <w:rFonts w:ascii="Symbol" w:hAnsi="Symbol" w:cs="OpenSymbol"/>
        <w:sz w:val="18"/>
        <w:szCs w:val="18"/>
      </w:rPr>
    </w:lvl>
    <w:lvl w:ilvl="7">
      <w:start w:val="1"/>
      <w:numFmt w:val="bullet"/>
      <w:lvlText w:val="◦"/>
      <w:lvlJc w:val="left"/>
      <w:pPr>
        <w:tabs>
          <w:tab w:val="num" w:pos="3240"/>
        </w:tabs>
        <w:ind w:left="3240" w:hanging="360"/>
      </w:pPr>
      <w:rPr>
        <w:rFonts w:ascii="OpenSymbol" w:hAnsi="OpenSymbol" w:cs="OpenSymbol"/>
        <w:sz w:val="18"/>
        <w:szCs w:val="18"/>
      </w:rPr>
    </w:lvl>
    <w:lvl w:ilvl="8">
      <w:start w:val="1"/>
      <w:numFmt w:val="bullet"/>
      <w:lvlText w:val="▪"/>
      <w:lvlJc w:val="left"/>
      <w:pPr>
        <w:tabs>
          <w:tab w:val="num" w:pos="3600"/>
        </w:tabs>
        <w:ind w:left="3600" w:hanging="360"/>
      </w:pPr>
      <w:rPr>
        <w:rFonts w:ascii="OpenSymbol" w:hAnsi="OpenSymbol" w:cs="OpenSymbol"/>
        <w:sz w:val="18"/>
        <w:szCs w:val="18"/>
      </w:rPr>
    </w:lvl>
  </w:abstractNum>
  <w:abstractNum w:abstractNumId="1">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sz w:val="18"/>
        <w:szCs w:val="18"/>
      </w:rPr>
    </w:lvl>
    <w:lvl w:ilvl="1">
      <w:start w:val="1"/>
      <w:numFmt w:val="bullet"/>
      <w:lvlText w:val="◦"/>
      <w:lvlJc w:val="left"/>
      <w:pPr>
        <w:tabs>
          <w:tab w:val="num" w:pos="1080"/>
        </w:tabs>
        <w:ind w:left="1080" w:hanging="360"/>
      </w:pPr>
      <w:rPr>
        <w:rFonts w:ascii="OpenSymbol" w:hAnsi="OpenSymbol" w:cs="OpenSymbol"/>
        <w:sz w:val="18"/>
        <w:szCs w:val="18"/>
      </w:rPr>
    </w:lvl>
    <w:lvl w:ilvl="2">
      <w:start w:val="1"/>
      <w:numFmt w:val="bullet"/>
      <w:lvlText w:val="▪"/>
      <w:lvlJc w:val="left"/>
      <w:pPr>
        <w:tabs>
          <w:tab w:val="num" w:pos="1440"/>
        </w:tabs>
        <w:ind w:left="1440" w:hanging="360"/>
      </w:pPr>
      <w:rPr>
        <w:rFonts w:ascii="OpenSymbol" w:hAnsi="OpenSymbol" w:cs="OpenSymbol"/>
        <w:sz w:val="18"/>
        <w:szCs w:val="18"/>
      </w:rPr>
    </w:lvl>
    <w:lvl w:ilvl="3">
      <w:start w:val="1"/>
      <w:numFmt w:val="bullet"/>
      <w:lvlText w:val=""/>
      <w:lvlJc w:val="left"/>
      <w:pPr>
        <w:tabs>
          <w:tab w:val="num" w:pos="1800"/>
        </w:tabs>
        <w:ind w:left="1800" w:hanging="360"/>
      </w:pPr>
      <w:rPr>
        <w:rFonts w:ascii="Symbol" w:hAnsi="Symbol" w:cs="OpenSymbol"/>
        <w:sz w:val="18"/>
        <w:szCs w:val="18"/>
      </w:rPr>
    </w:lvl>
    <w:lvl w:ilvl="4">
      <w:start w:val="1"/>
      <w:numFmt w:val="bullet"/>
      <w:lvlText w:val="◦"/>
      <w:lvlJc w:val="left"/>
      <w:pPr>
        <w:tabs>
          <w:tab w:val="num" w:pos="2160"/>
        </w:tabs>
        <w:ind w:left="2160" w:hanging="360"/>
      </w:pPr>
      <w:rPr>
        <w:rFonts w:ascii="OpenSymbol" w:hAnsi="OpenSymbol" w:cs="OpenSymbol"/>
        <w:sz w:val="18"/>
        <w:szCs w:val="18"/>
      </w:rPr>
    </w:lvl>
    <w:lvl w:ilvl="5">
      <w:start w:val="1"/>
      <w:numFmt w:val="bullet"/>
      <w:lvlText w:val="▪"/>
      <w:lvlJc w:val="left"/>
      <w:pPr>
        <w:tabs>
          <w:tab w:val="num" w:pos="2520"/>
        </w:tabs>
        <w:ind w:left="2520" w:hanging="360"/>
      </w:pPr>
      <w:rPr>
        <w:rFonts w:ascii="OpenSymbol" w:hAnsi="OpenSymbol" w:cs="OpenSymbol"/>
        <w:sz w:val="18"/>
        <w:szCs w:val="18"/>
      </w:rPr>
    </w:lvl>
    <w:lvl w:ilvl="6">
      <w:start w:val="1"/>
      <w:numFmt w:val="bullet"/>
      <w:lvlText w:val=""/>
      <w:lvlJc w:val="left"/>
      <w:pPr>
        <w:tabs>
          <w:tab w:val="num" w:pos="2880"/>
        </w:tabs>
        <w:ind w:left="2880" w:hanging="360"/>
      </w:pPr>
      <w:rPr>
        <w:rFonts w:ascii="Symbol" w:hAnsi="Symbol" w:cs="OpenSymbol"/>
        <w:sz w:val="18"/>
        <w:szCs w:val="18"/>
      </w:rPr>
    </w:lvl>
    <w:lvl w:ilvl="7">
      <w:start w:val="1"/>
      <w:numFmt w:val="bullet"/>
      <w:lvlText w:val="◦"/>
      <w:lvlJc w:val="left"/>
      <w:pPr>
        <w:tabs>
          <w:tab w:val="num" w:pos="3240"/>
        </w:tabs>
        <w:ind w:left="3240" w:hanging="360"/>
      </w:pPr>
      <w:rPr>
        <w:rFonts w:ascii="OpenSymbol" w:hAnsi="OpenSymbol" w:cs="OpenSymbol"/>
        <w:sz w:val="18"/>
        <w:szCs w:val="18"/>
      </w:rPr>
    </w:lvl>
    <w:lvl w:ilvl="8">
      <w:start w:val="1"/>
      <w:numFmt w:val="bullet"/>
      <w:lvlText w:val="▪"/>
      <w:lvlJc w:val="left"/>
      <w:pPr>
        <w:tabs>
          <w:tab w:val="num" w:pos="3600"/>
        </w:tabs>
        <w:ind w:left="3600" w:hanging="360"/>
      </w:pPr>
      <w:rPr>
        <w:rFonts w:ascii="OpenSymbol" w:hAnsi="OpenSymbol" w:cs="OpenSymbol"/>
        <w:sz w:val="18"/>
        <w:szCs w:val="18"/>
      </w:rPr>
    </w:lvl>
  </w:abstractNum>
  <w:abstractNum w:abstractNumId="2">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sz w:val="18"/>
        <w:szCs w:val="18"/>
      </w:rPr>
    </w:lvl>
    <w:lvl w:ilvl="1">
      <w:start w:val="1"/>
      <w:numFmt w:val="bullet"/>
      <w:lvlText w:val="◦"/>
      <w:lvlJc w:val="left"/>
      <w:pPr>
        <w:tabs>
          <w:tab w:val="num" w:pos="1080"/>
        </w:tabs>
        <w:ind w:left="1080" w:hanging="360"/>
      </w:pPr>
      <w:rPr>
        <w:rFonts w:ascii="OpenSymbol" w:hAnsi="OpenSymbol" w:cs="OpenSymbol"/>
        <w:sz w:val="18"/>
        <w:szCs w:val="18"/>
      </w:rPr>
    </w:lvl>
    <w:lvl w:ilvl="2">
      <w:start w:val="1"/>
      <w:numFmt w:val="bullet"/>
      <w:lvlText w:val="▪"/>
      <w:lvlJc w:val="left"/>
      <w:pPr>
        <w:tabs>
          <w:tab w:val="num" w:pos="1440"/>
        </w:tabs>
        <w:ind w:left="1440" w:hanging="360"/>
      </w:pPr>
      <w:rPr>
        <w:rFonts w:ascii="OpenSymbol" w:hAnsi="OpenSymbol" w:cs="OpenSymbol"/>
        <w:sz w:val="18"/>
        <w:szCs w:val="18"/>
      </w:rPr>
    </w:lvl>
    <w:lvl w:ilvl="3">
      <w:start w:val="1"/>
      <w:numFmt w:val="bullet"/>
      <w:lvlText w:val=""/>
      <w:lvlJc w:val="left"/>
      <w:pPr>
        <w:tabs>
          <w:tab w:val="num" w:pos="1800"/>
        </w:tabs>
        <w:ind w:left="1800" w:hanging="360"/>
      </w:pPr>
      <w:rPr>
        <w:rFonts w:ascii="Symbol" w:hAnsi="Symbol" w:cs="OpenSymbol"/>
        <w:sz w:val="18"/>
        <w:szCs w:val="18"/>
      </w:rPr>
    </w:lvl>
    <w:lvl w:ilvl="4">
      <w:start w:val="1"/>
      <w:numFmt w:val="bullet"/>
      <w:lvlText w:val="◦"/>
      <w:lvlJc w:val="left"/>
      <w:pPr>
        <w:tabs>
          <w:tab w:val="num" w:pos="2160"/>
        </w:tabs>
        <w:ind w:left="2160" w:hanging="360"/>
      </w:pPr>
      <w:rPr>
        <w:rFonts w:ascii="OpenSymbol" w:hAnsi="OpenSymbol" w:cs="OpenSymbol"/>
        <w:sz w:val="18"/>
        <w:szCs w:val="18"/>
      </w:rPr>
    </w:lvl>
    <w:lvl w:ilvl="5">
      <w:start w:val="1"/>
      <w:numFmt w:val="bullet"/>
      <w:lvlText w:val="▪"/>
      <w:lvlJc w:val="left"/>
      <w:pPr>
        <w:tabs>
          <w:tab w:val="num" w:pos="2520"/>
        </w:tabs>
        <w:ind w:left="2520" w:hanging="360"/>
      </w:pPr>
      <w:rPr>
        <w:rFonts w:ascii="OpenSymbol" w:hAnsi="OpenSymbol" w:cs="OpenSymbol"/>
        <w:sz w:val="18"/>
        <w:szCs w:val="18"/>
      </w:rPr>
    </w:lvl>
    <w:lvl w:ilvl="6">
      <w:start w:val="1"/>
      <w:numFmt w:val="bullet"/>
      <w:lvlText w:val=""/>
      <w:lvlJc w:val="left"/>
      <w:pPr>
        <w:tabs>
          <w:tab w:val="num" w:pos="2880"/>
        </w:tabs>
        <w:ind w:left="2880" w:hanging="360"/>
      </w:pPr>
      <w:rPr>
        <w:rFonts w:ascii="Symbol" w:hAnsi="Symbol" w:cs="OpenSymbol"/>
        <w:sz w:val="18"/>
        <w:szCs w:val="18"/>
      </w:rPr>
    </w:lvl>
    <w:lvl w:ilvl="7">
      <w:start w:val="1"/>
      <w:numFmt w:val="bullet"/>
      <w:lvlText w:val="◦"/>
      <w:lvlJc w:val="left"/>
      <w:pPr>
        <w:tabs>
          <w:tab w:val="num" w:pos="3240"/>
        </w:tabs>
        <w:ind w:left="3240" w:hanging="360"/>
      </w:pPr>
      <w:rPr>
        <w:rFonts w:ascii="OpenSymbol" w:hAnsi="OpenSymbol" w:cs="OpenSymbol"/>
        <w:sz w:val="18"/>
        <w:szCs w:val="18"/>
      </w:rPr>
    </w:lvl>
    <w:lvl w:ilvl="8">
      <w:start w:val="1"/>
      <w:numFmt w:val="bullet"/>
      <w:lvlText w:val="▪"/>
      <w:lvlJc w:val="left"/>
      <w:pPr>
        <w:tabs>
          <w:tab w:val="num" w:pos="3600"/>
        </w:tabs>
        <w:ind w:left="3600" w:hanging="360"/>
      </w:pPr>
      <w:rPr>
        <w:rFonts w:ascii="OpenSymbol" w:hAnsi="OpenSymbol" w:cs="OpenSymbol"/>
        <w:sz w:val="18"/>
        <w:szCs w:val="18"/>
      </w:rPr>
    </w:lvl>
  </w:abstractNum>
  <w:abstractNum w:abstractNumId="3">
    <w:nsid w:val="1AEE62E2"/>
    <w:multiLevelType w:val="hybridMultilevel"/>
    <w:tmpl w:val="872875F4"/>
    <w:lvl w:ilvl="0" w:tplc="C464A308">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5F032B5"/>
    <w:multiLevelType w:val="hybridMultilevel"/>
    <w:tmpl w:val="E968B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091871"/>
    <w:multiLevelType w:val="hybridMultilevel"/>
    <w:tmpl w:val="0DD62504"/>
    <w:lvl w:ilvl="0" w:tplc="C464A308">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1713E9A"/>
    <w:multiLevelType w:val="hybridMultilevel"/>
    <w:tmpl w:val="B6F6B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7F07EB"/>
    <w:multiLevelType w:val="hybridMultilevel"/>
    <w:tmpl w:val="C504A5D4"/>
    <w:lvl w:ilvl="0" w:tplc="C464A308">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5BD3E71"/>
    <w:multiLevelType w:val="hybridMultilevel"/>
    <w:tmpl w:val="E9F86CFA"/>
    <w:lvl w:ilvl="0" w:tplc="08090001">
      <w:start w:val="1"/>
      <w:numFmt w:val="bullet"/>
      <w:lvlText w:val=""/>
      <w:lvlJc w:val="left"/>
      <w:pPr>
        <w:ind w:left="360" w:hanging="360"/>
      </w:pPr>
      <w:rPr>
        <w:rFonts w:ascii="Symbol" w:eastAsia="Times New Roman" w:hAnsi="Symbol"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6D1D35C1"/>
    <w:multiLevelType w:val="hybridMultilevel"/>
    <w:tmpl w:val="DBFCD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7"/>
  </w:num>
  <w:num w:numId="4">
    <w:abstractNumId w:val="8"/>
  </w:num>
  <w:num w:numId="5">
    <w:abstractNumId w:val="6"/>
  </w:num>
  <w:num w:numId="6">
    <w:abstractNumId w:val="9"/>
  </w:num>
  <w:num w:numId="7">
    <w:abstractNumId w:val="4"/>
  </w:num>
  <w:num w:numId="8">
    <w:abstractNumId w:val="0"/>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742"/>
    <w:rsid w:val="00010889"/>
    <w:rsid w:val="000315D5"/>
    <w:rsid w:val="000809A0"/>
    <w:rsid w:val="000973CC"/>
    <w:rsid w:val="000B1BC4"/>
    <w:rsid w:val="000C5CFC"/>
    <w:rsid w:val="000D21EE"/>
    <w:rsid w:val="00104515"/>
    <w:rsid w:val="00165CE9"/>
    <w:rsid w:val="00174410"/>
    <w:rsid w:val="0017503E"/>
    <w:rsid w:val="001A6F10"/>
    <w:rsid w:val="001D65A0"/>
    <w:rsid w:val="001E3C57"/>
    <w:rsid w:val="00230CFB"/>
    <w:rsid w:val="004223E2"/>
    <w:rsid w:val="00432E9B"/>
    <w:rsid w:val="004443A0"/>
    <w:rsid w:val="00462BEF"/>
    <w:rsid w:val="00481DE8"/>
    <w:rsid w:val="00513191"/>
    <w:rsid w:val="00524F42"/>
    <w:rsid w:val="0061600F"/>
    <w:rsid w:val="006174CC"/>
    <w:rsid w:val="006304D3"/>
    <w:rsid w:val="00642734"/>
    <w:rsid w:val="006F5258"/>
    <w:rsid w:val="006F5DB1"/>
    <w:rsid w:val="007661A6"/>
    <w:rsid w:val="007A72D0"/>
    <w:rsid w:val="00842424"/>
    <w:rsid w:val="00863D12"/>
    <w:rsid w:val="008811C0"/>
    <w:rsid w:val="008A45F5"/>
    <w:rsid w:val="008A5BE1"/>
    <w:rsid w:val="008B5692"/>
    <w:rsid w:val="008E1865"/>
    <w:rsid w:val="009202EA"/>
    <w:rsid w:val="00937FA5"/>
    <w:rsid w:val="009A4742"/>
    <w:rsid w:val="00A04D7E"/>
    <w:rsid w:val="00A206CD"/>
    <w:rsid w:val="00AD1AF6"/>
    <w:rsid w:val="00B348D9"/>
    <w:rsid w:val="00B67FA7"/>
    <w:rsid w:val="00BC170F"/>
    <w:rsid w:val="00BC2790"/>
    <w:rsid w:val="00C34CFB"/>
    <w:rsid w:val="00C37075"/>
    <w:rsid w:val="00C4769D"/>
    <w:rsid w:val="00CC0192"/>
    <w:rsid w:val="00CD2DDA"/>
    <w:rsid w:val="00D1008B"/>
    <w:rsid w:val="00D25551"/>
    <w:rsid w:val="00D6348E"/>
    <w:rsid w:val="00D67CDE"/>
    <w:rsid w:val="00D753CD"/>
    <w:rsid w:val="00DA12E0"/>
    <w:rsid w:val="00DB08F8"/>
    <w:rsid w:val="00DB54C9"/>
    <w:rsid w:val="00DD407B"/>
    <w:rsid w:val="00E02404"/>
    <w:rsid w:val="00E32028"/>
    <w:rsid w:val="00EE5545"/>
    <w:rsid w:val="00F13D90"/>
    <w:rsid w:val="00F17231"/>
    <w:rsid w:val="00F64C4F"/>
    <w:rsid w:val="00F84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47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09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A4742"/>
    <w:rPr>
      <w:b/>
      <w:bCs/>
    </w:rPr>
  </w:style>
  <w:style w:type="character" w:customStyle="1" w:styleId="Heading1Char">
    <w:name w:val="Heading 1 Char"/>
    <w:basedOn w:val="DefaultParagraphFont"/>
    <w:link w:val="Heading1"/>
    <w:uiPriority w:val="9"/>
    <w:rsid w:val="009A474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D407B"/>
    <w:pPr>
      <w:spacing w:after="0" w:line="240" w:lineRule="auto"/>
    </w:pPr>
  </w:style>
  <w:style w:type="character" w:customStyle="1" w:styleId="Heading2Char">
    <w:name w:val="Heading 2 Char"/>
    <w:basedOn w:val="DefaultParagraphFont"/>
    <w:link w:val="Heading2"/>
    <w:uiPriority w:val="9"/>
    <w:rsid w:val="000809A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809A0"/>
    <w:pPr>
      <w:ind w:left="720"/>
      <w:contextualSpacing/>
    </w:pPr>
  </w:style>
  <w:style w:type="table" w:styleId="TableGrid">
    <w:name w:val="Table Grid"/>
    <w:basedOn w:val="TableNormal"/>
    <w:uiPriority w:val="59"/>
    <w:rsid w:val="000B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raytextbold">
    <w:name w:val="graytextbold"/>
    <w:basedOn w:val="DefaultParagraphFont"/>
    <w:rsid w:val="000B1B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47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09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A4742"/>
    <w:rPr>
      <w:b/>
      <w:bCs/>
    </w:rPr>
  </w:style>
  <w:style w:type="character" w:customStyle="1" w:styleId="Heading1Char">
    <w:name w:val="Heading 1 Char"/>
    <w:basedOn w:val="DefaultParagraphFont"/>
    <w:link w:val="Heading1"/>
    <w:uiPriority w:val="9"/>
    <w:rsid w:val="009A474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D407B"/>
    <w:pPr>
      <w:spacing w:after="0" w:line="240" w:lineRule="auto"/>
    </w:pPr>
  </w:style>
  <w:style w:type="character" w:customStyle="1" w:styleId="Heading2Char">
    <w:name w:val="Heading 2 Char"/>
    <w:basedOn w:val="DefaultParagraphFont"/>
    <w:link w:val="Heading2"/>
    <w:uiPriority w:val="9"/>
    <w:rsid w:val="000809A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809A0"/>
    <w:pPr>
      <w:ind w:left="720"/>
      <w:contextualSpacing/>
    </w:pPr>
  </w:style>
  <w:style w:type="table" w:styleId="TableGrid">
    <w:name w:val="Table Grid"/>
    <w:basedOn w:val="TableNormal"/>
    <w:uiPriority w:val="59"/>
    <w:rsid w:val="000B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raytextbold">
    <w:name w:val="graytextbold"/>
    <w:basedOn w:val="DefaultParagraphFont"/>
    <w:rsid w:val="000B1B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841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1435</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Sergei</dc:creator>
  <cp:lastModifiedBy>YL</cp:lastModifiedBy>
  <cp:revision>2</cp:revision>
  <dcterms:created xsi:type="dcterms:W3CDTF">2017-04-27T21:58:00Z</dcterms:created>
  <dcterms:modified xsi:type="dcterms:W3CDTF">2017-04-27T21:58:00Z</dcterms:modified>
</cp:coreProperties>
</file>